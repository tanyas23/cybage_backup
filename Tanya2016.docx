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1D" w:rsidRDefault="00BF7E1D" w:rsidP="000B37E6">
      <w:pPr>
        <w:tabs>
          <w:tab w:val="left" w:pos="284"/>
        </w:tabs>
        <w:spacing w:after="60"/>
        <w:rPr>
          <w:rFonts w:ascii="Arial" w:hAnsi="Arial" w:cs="Arial"/>
          <w:b/>
        </w:rPr>
      </w:pPr>
    </w:p>
    <w:p w:rsidR="00B167F5" w:rsidRPr="000B37E6" w:rsidRDefault="007D280A" w:rsidP="000B37E6">
      <w:pPr>
        <w:tabs>
          <w:tab w:val="left" w:pos="284"/>
        </w:tabs>
        <w:spacing w:after="6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</w:rPr>
        <w:t xml:space="preserve">Tanya </w:t>
      </w:r>
      <w:proofErr w:type="spellStart"/>
      <w:r>
        <w:rPr>
          <w:rFonts w:ascii="Arial" w:hAnsi="Arial" w:cs="Arial"/>
          <w:b/>
        </w:rPr>
        <w:t>Singhal</w:t>
      </w:r>
      <w:proofErr w:type="spellEnd"/>
      <w:r w:rsidR="002661F8">
        <w:rPr>
          <w:rFonts w:ascii="Verdana" w:hAnsi="Verdana"/>
          <w:b/>
        </w:rPr>
        <w:tab/>
      </w:r>
      <w:r w:rsidR="002661F8">
        <w:rPr>
          <w:rFonts w:ascii="Verdana" w:hAnsi="Verdana"/>
          <w:b/>
        </w:rPr>
        <w:tab/>
      </w:r>
      <w:r w:rsidR="002661F8">
        <w:rPr>
          <w:rFonts w:ascii="Verdana" w:hAnsi="Verdana"/>
          <w:b/>
        </w:rPr>
        <w:tab/>
      </w:r>
      <w:r w:rsidR="002661F8">
        <w:rPr>
          <w:rFonts w:ascii="Verdana" w:hAnsi="Verdana"/>
          <w:b/>
        </w:rPr>
        <w:tab/>
      </w:r>
      <w:r w:rsidR="002661F8">
        <w:rPr>
          <w:rFonts w:ascii="Verdana" w:hAnsi="Verdana"/>
          <w:b/>
        </w:rPr>
        <w:tab/>
      </w:r>
      <w:r w:rsidR="002661F8">
        <w:rPr>
          <w:rFonts w:ascii="Verdana" w:hAnsi="Verdana"/>
          <w:b/>
        </w:rPr>
        <w:tab/>
      </w:r>
      <w:r w:rsidR="002661F8">
        <w:rPr>
          <w:rFonts w:ascii="Verdana" w:hAnsi="Verdana"/>
          <w:b/>
        </w:rPr>
        <w:tab/>
      </w:r>
      <w:r w:rsidR="002661F8">
        <w:rPr>
          <w:rFonts w:ascii="Verdana" w:hAnsi="Verdana"/>
          <w:b/>
        </w:rPr>
        <w:tab/>
      </w:r>
      <w:r w:rsidR="002661F8">
        <w:rPr>
          <w:rFonts w:ascii="Verdana" w:hAnsi="Verdana"/>
          <w:b/>
        </w:rPr>
        <w:tab/>
      </w:r>
      <w:r w:rsidR="002661F8">
        <w:rPr>
          <w:rFonts w:ascii="Verdana" w:hAnsi="Verdana"/>
          <w:b/>
        </w:rPr>
        <w:tab/>
      </w:r>
      <w:r w:rsidR="002661F8">
        <w:rPr>
          <w:rFonts w:ascii="Verdana" w:hAnsi="Verdana"/>
          <w:b/>
        </w:rPr>
        <w:tab/>
      </w:r>
      <w:r w:rsidR="002661F8">
        <w:rPr>
          <w:rFonts w:ascii="Verdana" w:hAnsi="Verdana"/>
          <w:b/>
        </w:rPr>
        <w:tab/>
      </w:r>
      <w:r w:rsidR="008140C7">
        <w:tab/>
      </w:r>
      <w:r w:rsidR="008140C7">
        <w:tab/>
        <w:t xml:space="preserve">   </w:t>
      </w:r>
      <w:r w:rsidR="00925563">
        <w:tab/>
      </w:r>
      <w:r w:rsidR="008140C7">
        <w:tab/>
      </w:r>
      <w:proofErr w:type="gramStart"/>
      <w:r w:rsidR="00B167F5" w:rsidRPr="008B6177">
        <w:rPr>
          <w:rFonts w:ascii="Arial" w:hAnsi="Arial" w:cs="Arial"/>
          <w:b/>
          <w:sz w:val="20"/>
          <w:szCs w:val="20"/>
          <w:lang w:val="en-US"/>
        </w:rPr>
        <w:t>Mobile</w:t>
      </w:r>
      <w:r w:rsidR="004565D9">
        <w:rPr>
          <w:rFonts w:ascii="Verdana" w:hAnsi="Verdana"/>
          <w:b/>
          <w:sz w:val="17"/>
          <w:szCs w:val="17"/>
          <w:lang w:val="en-US"/>
        </w:rPr>
        <w:t xml:space="preserve"> </w:t>
      </w:r>
      <w:r w:rsidR="00B167F5" w:rsidRPr="004245C2">
        <w:rPr>
          <w:rFonts w:ascii="Verdana" w:hAnsi="Verdana"/>
          <w:b/>
          <w:sz w:val="17"/>
          <w:szCs w:val="17"/>
          <w:lang w:val="en-US"/>
        </w:rPr>
        <w:t>:</w:t>
      </w:r>
      <w:proofErr w:type="gramEnd"/>
      <w:r w:rsidR="00B167F5">
        <w:rPr>
          <w:rFonts w:ascii="Verdana" w:hAnsi="Verdana"/>
          <w:sz w:val="17"/>
          <w:szCs w:val="17"/>
          <w:lang w:val="en-US"/>
        </w:rPr>
        <w:t xml:space="preserve"> +</w:t>
      </w:r>
      <w:r w:rsidR="00D75EE8">
        <w:rPr>
          <w:rFonts w:ascii="Verdana" w:hAnsi="Verdana"/>
          <w:sz w:val="20"/>
          <w:szCs w:val="20"/>
        </w:rPr>
        <w:t>91-8806699967</w:t>
      </w:r>
    </w:p>
    <w:p w:rsidR="003C0CE7" w:rsidRDefault="00305C3C" w:rsidP="008F678A">
      <w:pPr>
        <w:jc w:val="both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>#A</w:t>
      </w:r>
      <w:r w:rsidR="003927B8">
        <w:rPr>
          <w:rFonts w:ascii="Arial" w:hAnsi="Arial" w:cs="Arial"/>
          <w:sz w:val="20"/>
          <w:szCs w:val="20"/>
          <w:lang w:val="en-US" w:eastAsia="en-US"/>
        </w:rPr>
        <w:t xml:space="preserve"> Bloc</w:t>
      </w:r>
      <w:r w:rsidR="00A5356F">
        <w:rPr>
          <w:rFonts w:ascii="Arial" w:hAnsi="Arial" w:cs="Arial"/>
          <w:sz w:val="20"/>
          <w:szCs w:val="20"/>
          <w:lang w:val="en-US" w:eastAsia="en-US"/>
        </w:rPr>
        <w:t xml:space="preserve">k, Flat </w:t>
      </w:r>
      <w:proofErr w:type="gramStart"/>
      <w:r w:rsidR="00A5356F">
        <w:rPr>
          <w:rFonts w:ascii="Arial" w:hAnsi="Arial" w:cs="Arial"/>
          <w:sz w:val="20"/>
          <w:szCs w:val="20"/>
          <w:lang w:val="en-US" w:eastAsia="en-US"/>
        </w:rPr>
        <w:t>no :</w:t>
      </w:r>
      <w:proofErr w:type="gramEnd"/>
      <w:r w:rsidR="00A5356F">
        <w:rPr>
          <w:rFonts w:ascii="Arial" w:hAnsi="Arial" w:cs="Arial"/>
          <w:sz w:val="20"/>
          <w:szCs w:val="20"/>
          <w:lang w:val="en-US" w:eastAsia="en-US"/>
        </w:rPr>
        <w:t xml:space="preserve"> 506</w:t>
      </w:r>
      <w:r w:rsidR="00B23177">
        <w:rPr>
          <w:rFonts w:ascii="Arial" w:hAnsi="Arial" w:cs="Arial"/>
          <w:sz w:val="20"/>
          <w:szCs w:val="20"/>
          <w:lang w:val="en-US" w:eastAsia="en-US"/>
        </w:rPr>
        <w:tab/>
      </w:r>
      <w:r w:rsidR="00B23177">
        <w:rPr>
          <w:rFonts w:ascii="Arial" w:hAnsi="Arial" w:cs="Arial"/>
          <w:sz w:val="20"/>
          <w:szCs w:val="20"/>
          <w:lang w:val="en-US" w:eastAsia="en-US"/>
        </w:rPr>
        <w:tab/>
      </w:r>
      <w:r w:rsidR="00B23177">
        <w:rPr>
          <w:rFonts w:ascii="Arial" w:hAnsi="Arial" w:cs="Arial"/>
          <w:sz w:val="20"/>
          <w:szCs w:val="20"/>
          <w:lang w:val="en-US" w:eastAsia="en-US"/>
        </w:rPr>
        <w:tab/>
      </w:r>
      <w:r w:rsidR="00B23177">
        <w:rPr>
          <w:rFonts w:ascii="Arial" w:hAnsi="Arial" w:cs="Arial"/>
          <w:sz w:val="20"/>
          <w:szCs w:val="20"/>
          <w:lang w:val="en-US" w:eastAsia="en-US"/>
        </w:rPr>
        <w:tab/>
      </w:r>
      <w:r w:rsidR="00B23177">
        <w:rPr>
          <w:rFonts w:ascii="Arial" w:hAnsi="Arial" w:cs="Arial"/>
          <w:sz w:val="20"/>
          <w:szCs w:val="20"/>
          <w:lang w:val="en-US" w:eastAsia="en-US"/>
        </w:rPr>
        <w:tab/>
      </w:r>
      <w:r w:rsidR="00B23177">
        <w:rPr>
          <w:rFonts w:ascii="Arial" w:hAnsi="Arial" w:cs="Arial"/>
          <w:sz w:val="20"/>
          <w:szCs w:val="20"/>
          <w:lang w:val="en-US" w:eastAsia="en-US"/>
        </w:rPr>
        <w:tab/>
      </w:r>
      <w:r w:rsidR="00B23177">
        <w:rPr>
          <w:rFonts w:ascii="Arial" w:hAnsi="Arial" w:cs="Arial"/>
          <w:sz w:val="20"/>
          <w:szCs w:val="20"/>
          <w:lang w:val="en-US" w:eastAsia="en-US"/>
        </w:rPr>
        <w:tab/>
      </w:r>
      <w:r w:rsidR="00B23177">
        <w:rPr>
          <w:rFonts w:ascii="Arial" w:hAnsi="Arial" w:cs="Arial"/>
          <w:sz w:val="20"/>
          <w:szCs w:val="20"/>
          <w:lang w:val="en-US" w:eastAsia="en-US"/>
        </w:rPr>
        <w:tab/>
      </w:r>
      <w:r w:rsidR="00B23177">
        <w:rPr>
          <w:rFonts w:ascii="Arial" w:hAnsi="Arial" w:cs="Arial"/>
          <w:sz w:val="20"/>
          <w:szCs w:val="20"/>
          <w:lang w:val="en-US" w:eastAsia="en-US"/>
        </w:rPr>
        <w:tab/>
      </w:r>
      <w:r w:rsidR="00B23177">
        <w:rPr>
          <w:rFonts w:ascii="Arial" w:hAnsi="Arial" w:cs="Arial"/>
          <w:sz w:val="20"/>
          <w:szCs w:val="20"/>
          <w:lang w:val="en-US" w:eastAsia="en-US"/>
        </w:rPr>
        <w:tab/>
      </w:r>
      <w:r w:rsidR="00B23177">
        <w:rPr>
          <w:rFonts w:ascii="Arial" w:hAnsi="Arial" w:cs="Arial"/>
          <w:sz w:val="20"/>
          <w:szCs w:val="20"/>
          <w:lang w:val="en-US" w:eastAsia="en-US"/>
        </w:rPr>
        <w:tab/>
      </w:r>
      <w:r w:rsidR="00B23177">
        <w:rPr>
          <w:rFonts w:ascii="Arial" w:hAnsi="Arial" w:cs="Arial"/>
          <w:sz w:val="20"/>
          <w:szCs w:val="20"/>
          <w:lang w:val="en-US" w:eastAsia="en-US"/>
        </w:rPr>
        <w:tab/>
      </w:r>
      <w:r w:rsidR="00B23177">
        <w:rPr>
          <w:rFonts w:ascii="Arial" w:hAnsi="Arial" w:cs="Arial"/>
          <w:sz w:val="20"/>
          <w:szCs w:val="20"/>
          <w:lang w:val="en-US" w:eastAsia="en-US"/>
        </w:rPr>
        <w:tab/>
      </w:r>
      <w:r w:rsidR="00B23177">
        <w:rPr>
          <w:rFonts w:ascii="Arial" w:hAnsi="Arial" w:cs="Arial"/>
          <w:sz w:val="20"/>
          <w:szCs w:val="20"/>
          <w:lang w:val="en-US" w:eastAsia="en-US"/>
        </w:rPr>
        <w:tab/>
      </w:r>
      <w:r w:rsidR="00B23177" w:rsidRPr="002B36B0">
        <w:rPr>
          <w:rFonts w:ascii="Arial" w:hAnsi="Arial" w:cs="Arial"/>
          <w:b/>
          <w:sz w:val="20"/>
          <w:szCs w:val="20"/>
          <w:lang w:val="en-US"/>
        </w:rPr>
        <w:t>Email:</w:t>
      </w:r>
      <w:r w:rsidR="003C0CE7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3C0CE7" w:rsidRPr="004668E8">
        <w:rPr>
          <w:rFonts w:ascii="Verdana" w:hAnsi="Verdana"/>
          <w:sz w:val="20"/>
          <w:szCs w:val="20"/>
        </w:rPr>
        <w:t>tanyasinghal92@gmail.com</w:t>
      </w:r>
    </w:p>
    <w:p w:rsidR="00745CB5" w:rsidRDefault="00A5356F" w:rsidP="008F678A">
      <w:pPr>
        <w:jc w:val="both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>Cosmos</w:t>
      </w:r>
      <w:r w:rsidR="005132D1">
        <w:rPr>
          <w:rFonts w:ascii="Arial" w:hAnsi="Arial" w:cs="Arial"/>
          <w:sz w:val="20"/>
          <w:szCs w:val="20"/>
          <w:lang w:val="en-US" w:eastAsia="en-US"/>
        </w:rPr>
        <w:t xml:space="preserve"> S</w:t>
      </w:r>
      <w:r w:rsidR="00745CB5">
        <w:rPr>
          <w:rFonts w:ascii="Arial" w:hAnsi="Arial" w:cs="Arial"/>
          <w:sz w:val="20"/>
          <w:szCs w:val="20"/>
          <w:lang w:val="en-US" w:eastAsia="en-US"/>
        </w:rPr>
        <w:t xml:space="preserve">ociety, </w:t>
      </w:r>
      <w:proofErr w:type="spellStart"/>
      <w:r w:rsidR="00745CB5">
        <w:rPr>
          <w:rFonts w:ascii="Arial" w:hAnsi="Arial" w:cs="Arial"/>
          <w:sz w:val="20"/>
          <w:szCs w:val="20"/>
          <w:lang w:val="en-US" w:eastAsia="en-US"/>
        </w:rPr>
        <w:t>Magarpatta</w:t>
      </w:r>
      <w:proofErr w:type="spellEnd"/>
      <w:r w:rsidR="00672A5D">
        <w:rPr>
          <w:rFonts w:ascii="Arial" w:hAnsi="Arial" w:cs="Arial"/>
          <w:sz w:val="20"/>
          <w:szCs w:val="20"/>
          <w:lang w:val="en-US" w:eastAsia="en-US"/>
        </w:rPr>
        <w:t xml:space="preserve"> city</w:t>
      </w:r>
      <w:r w:rsidR="00ED518B">
        <w:rPr>
          <w:rFonts w:ascii="Arial" w:hAnsi="Arial" w:cs="Arial"/>
          <w:sz w:val="20"/>
          <w:szCs w:val="20"/>
          <w:lang w:val="en-US" w:eastAsia="en-US"/>
        </w:rPr>
        <w:t>,</w:t>
      </w:r>
    </w:p>
    <w:p w:rsidR="006631E6" w:rsidRPr="008F678A" w:rsidRDefault="00745CB5" w:rsidP="008F678A">
      <w:pPr>
        <w:jc w:val="both"/>
        <w:rPr>
          <w:rFonts w:ascii="Verdana" w:hAnsi="Verdana"/>
          <w:color w:val="000000"/>
          <w:sz w:val="17"/>
          <w:szCs w:val="17"/>
          <w:lang w:val="de-DE"/>
        </w:rPr>
      </w:pPr>
      <w:r>
        <w:rPr>
          <w:rFonts w:ascii="Arial" w:hAnsi="Arial" w:cs="Arial"/>
          <w:sz w:val="20"/>
          <w:szCs w:val="20"/>
          <w:lang w:val="en-US" w:eastAsia="en-US"/>
        </w:rPr>
        <w:t>Pune</w:t>
      </w:r>
      <w:r w:rsidR="00B8277F">
        <w:rPr>
          <w:rFonts w:ascii="Verdana" w:hAnsi="Verdana"/>
          <w:b/>
          <w:sz w:val="17"/>
          <w:szCs w:val="17"/>
          <w:lang w:val="en-US"/>
        </w:rPr>
        <w:tab/>
      </w:r>
      <w:r w:rsidR="00B8277F">
        <w:rPr>
          <w:rFonts w:ascii="Verdana" w:hAnsi="Verdana"/>
          <w:b/>
          <w:sz w:val="17"/>
          <w:szCs w:val="17"/>
          <w:lang w:val="en-US"/>
        </w:rPr>
        <w:tab/>
      </w:r>
      <w:r w:rsidR="00B8277F">
        <w:rPr>
          <w:rFonts w:ascii="Verdana" w:hAnsi="Verdana"/>
          <w:b/>
          <w:sz w:val="17"/>
          <w:szCs w:val="17"/>
          <w:lang w:val="en-US"/>
        </w:rPr>
        <w:tab/>
      </w:r>
      <w:r w:rsidR="00B8277F">
        <w:rPr>
          <w:rFonts w:ascii="Verdana" w:hAnsi="Verdana"/>
          <w:b/>
          <w:sz w:val="17"/>
          <w:szCs w:val="17"/>
          <w:lang w:val="en-US"/>
        </w:rPr>
        <w:tab/>
      </w:r>
      <w:r w:rsidR="00B8277F">
        <w:rPr>
          <w:rFonts w:ascii="Verdana" w:hAnsi="Verdana"/>
          <w:b/>
          <w:sz w:val="17"/>
          <w:szCs w:val="17"/>
          <w:lang w:val="en-US"/>
        </w:rPr>
        <w:tab/>
      </w:r>
      <w:r w:rsidR="00B8277F">
        <w:rPr>
          <w:rFonts w:ascii="Verdana" w:hAnsi="Verdana"/>
          <w:b/>
          <w:sz w:val="17"/>
          <w:szCs w:val="17"/>
          <w:lang w:val="en-US"/>
        </w:rPr>
        <w:tab/>
      </w:r>
      <w:r w:rsidR="00B8277F">
        <w:rPr>
          <w:rFonts w:ascii="Verdana" w:hAnsi="Verdana"/>
          <w:b/>
          <w:sz w:val="17"/>
          <w:szCs w:val="17"/>
          <w:lang w:val="en-US"/>
        </w:rPr>
        <w:tab/>
      </w:r>
      <w:r w:rsidR="00B8277F">
        <w:rPr>
          <w:rFonts w:ascii="Verdana" w:hAnsi="Verdana"/>
          <w:b/>
          <w:sz w:val="17"/>
          <w:szCs w:val="17"/>
          <w:lang w:val="en-US"/>
        </w:rPr>
        <w:tab/>
      </w:r>
      <w:r w:rsidR="00B8277F">
        <w:rPr>
          <w:rFonts w:ascii="Verdana" w:hAnsi="Verdana"/>
          <w:b/>
          <w:sz w:val="17"/>
          <w:szCs w:val="17"/>
          <w:lang w:val="en-US"/>
        </w:rPr>
        <w:tab/>
      </w:r>
      <w:r w:rsidR="00B8277F">
        <w:rPr>
          <w:rFonts w:ascii="Verdana" w:hAnsi="Verdana"/>
          <w:b/>
          <w:sz w:val="17"/>
          <w:szCs w:val="17"/>
          <w:lang w:val="en-US"/>
        </w:rPr>
        <w:tab/>
      </w:r>
      <w:r w:rsidR="00B8277F">
        <w:rPr>
          <w:rFonts w:ascii="Verdana" w:hAnsi="Verdana"/>
          <w:b/>
          <w:sz w:val="17"/>
          <w:szCs w:val="17"/>
          <w:lang w:val="en-US"/>
        </w:rPr>
        <w:tab/>
      </w:r>
      <w:r w:rsidR="00B8277F">
        <w:rPr>
          <w:rFonts w:ascii="Verdana" w:hAnsi="Verdana"/>
          <w:b/>
          <w:sz w:val="17"/>
          <w:szCs w:val="17"/>
          <w:lang w:val="en-US"/>
        </w:rPr>
        <w:tab/>
      </w:r>
      <w:r w:rsidR="00B8277F">
        <w:rPr>
          <w:rFonts w:ascii="Verdana" w:hAnsi="Verdana"/>
          <w:b/>
          <w:sz w:val="17"/>
          <w:szCs w:val="17"/>
          <w:lang w:val="en-US"/>
        </w:rPr>
        <w:tab/>
      </w:r>
      <w:r w:rsidR="00B8277F">
        <w:rPr>
          <w:rFonts w:ascii="Verdana" w:hAnsi="Verdana"/>
          <w:b/>
          <w:sz w:val="17"/>
          <w:szCs w:val="17"/>
          <w:lang w:val="en-US"/>
        </w:rPr>
        <w:tab/>
      </w:r>
      <w:r w:rsidR="00B167F5">
        <w:rPr>
          <w:rFonts w:ascii="Verdana" w:hAnsi="Verdana"/>
          <w:b/>
          <w:sz w:val="17"/>
          <w:szCs w:val="17"/>
          <w:lang w:val="en-US"/>
        </w:rPr>
        <w:tab/>
      </w:r>
      <w:r w:rsidR="00B167F5">
        <w:rPr>
          <w:rFonts w:ascii="Verdana" w:hAnsi="Verdana"/>
          <w:b/>
          <w:sz w:val="17"/>
          <w:szCs w:val="17"/>
          <w:lang w:val="en-US"/>
        </w:rPr>
        <w:tab/>
      </w:r>
      <w:r w:rsidR="00B167F5">
        <w:rPr>
          <w:rFonts w:ascii="Verdana" w:hAnsi="Verdana"/>
          <w:b/>
          <w:sz w:val="17"/>
          <w:szCs w:val="17"/>
          <w:lang w:val="en-US"/>
        </w:rPr>
        <w:tab/>
      </w:r>
      <w:r w:rsidR="00B167F5">
        <w:rPr>
          <w:rFonts w:ascii="Verdana" w:hAnsi="Verdana"/>
          <w:b/>
          <w:sz w:val="17"/>
          <w:szCs w:val="17"/>
          <w:lang w:val="en-US"/>
        </w:rPr>
        <w:tab/>
      </w:r>
      <w:r w:rsidR="00B167F5">
        <w:rPr>
          <w:rFonts w:ascii="Verdana" w:hAnsi="Verdana"/>
          <w:b/>
          <w:sz w:val="17"/>
          <w:szCs w:val="17"/>
          <w:lang w:val="en-US"/>
        </w:rPr>
        <w:tab/>
      </w:r>
      <w:r w:rsidR="00B167F5">
        <w:rPr>
          <w:rFonts w:ascii="Verdana" w:hAnsi="Verdana"/>
          <w:b/>
          <w:sz w:val="17"/>
          <w:szCs w:val="17"/>
          <w:lang w:val="en-US"/>
        </w:rPr>
        <w:tab/>
      </w:r>
      <w:r w:rsidR="00B167F5">
        <w:rPr>
          <w:rFonts w:ascii="Verdana" w:hAnsi="Verdana"/>
          <w:b/>
          <w:sz w:val="17"/>
          <w:szCs w:val="17"/>
          <w:lang w:val="en-US"/>
        </w:rPr>
        <w:tab/>
      </w:r>
      <w:r w:rsidR="00B167F5">
        <w:rPr>
          <w:rFonts w:ascii="Verdana" w:hAnsi="Verdana"/>
          <w:b/>
          <w:sz w:val="17"/>
          <w:szCs w:val="17"/>
          <w:lang w:val="en-US"/>
        </w:rPr>
        <w:tab/>
      </w:r>
    </w:p>
    <w:p w:rsidR="006655E1" w:rsidRDefault="00280110">
      <w:pPr>
        <w:tabs>
          <w:tab w:val="left" w:pos="284"/>
        </w:tabs>
        <w:spacing w:after="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</w:t>
      </w:r>
    </w:p>
    <w:p w:rsidR="006655E1" w:rsidRDefault="002835A4" w:rsidP="002835A4">
      <w:pPr>
        <w:pBdr>
          <w:top w:val="double" w:sz="1" w:space="1" w:color="000000"/>
        </w:pBdr>
        <w:shd w:val="clear" w:color="auto" w:fill="CCCCCC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</w:t>
      </w:r>
      <w:r w:rsidR="00EF202B">
        <w:rPr>
          <w:b/>
          <w:sz w:val="26"/>
          <w:szCs w:val="26"/>
        </w:rPr>
        <w:t xml:space="preserve">   </w:t>
      </w:r>
      <w:r>
        <w:rPr>
          <w:b/>
          <w:sz w:val="26"/>
          <w:szCs w:val="26"/>
        </w:rPr>
        <w:t xml:space="preserve">  </w:t>
      </w:r>
      <w:r w:rsidR="00280110">
        <w:rPr>
          <w:b/>
          <w:sz w:val="26"/>
          <w:szCs w:val="26"/>
        </w:rPr>
        <w:t>Objective</w:t>
      </w:r>
    </w:p>
    <w:p w:rsidR="006046EC" w:rsidRPr="006046EC" w:rsidRDefault="006046EC" w:rsidP="006046EC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</w:rPr>
      </w:pPr>
      <w:r w:rsidRPr="006046EC">
        <w:rPr>
          <w:rFonts w:ascii="Arial" w:hAnsi="Arial" w:cs="Arial"/>
          <w:sz w:val="20"/>
        </w:rPr>
        <w:t>To work in tandem with a team in a challenging and competitive environment where I could improve my knowledge, capabilities and put them to use for the development of the organization</w:t>
      </w:r>
    </w:p>
    <w:p w:rsidR="00DF0506" w:rsidRPr="00313E5B" w:rsidRDefault="00D67A8F" w:rsidP="00313E5B">
      <w:pPr>
        <w:pBdr>
          <w:top w:val="double" w:sz="1" w:space="1" w:color="000000"/>
        </w:pBdr>
        <w:shd w:val="clear" w:color="auto" w:fill="CCCCCC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Professional Work Experience Summary</w:t>
      </w:r>
    </w:p>
    <w:p w:rsidR="00DF0506" w:rsidRPr="00B2319E" w:rsidRDefault="00DF0506" w:rsidP="00AE239C">
      <w:pPr>
        <w:pStyle w:val="Heading3"/>
        <w:numPr>
          <w:ilvl w:val="0"/>
          <w:numId w:val="37"/>
        </w:numPr>
        <w:shd w:val="clear" w:color="auto" w:fill="FFFFFF"/>
        <w:spacing w:before="0" w:line="270" w:lineRule="atLeast"/>
        <w:rPr>
          <w:rFonts w:ascii="Arial" w:eastAsia="Times New Roman" w:hAnsi="Arial" w:cs="Arial"/>
          <w:b w:val="0"/>
          <w:bCs w:val="0"/>
          <w:color w:val="auto"/>
          <w:sz w:val="20"/>
        </w:rPr>
      </w:pPr>
      <w:r w:rsidRPr="00B2319E">
        <w:rPr>
          <w:rFonts w:ascii="Arial" w:eastAsia="Times New Roman" w:hAnsi="Arial" w:cs="Arial"/>
          <w:b w:val="0"/>
          <w:bCs w:val="0"/>
          <w:color w:val="auto"/>
          <w:sz w:val="20"/>
        </w:rPr>
        <w:t xml:space="preserve">Overall </w:t>
      </w:r>
      <w:r w:rsidR="008A3EEB">
        <w:rPr>
          <w:rFonts w:ascii="Arial" w:eastAsia="Times New Roman" w:hAnsi="Arial" w:cs="Arial"/>
          <w:b w:val="0"/>
          <w:bCs w:val="0"/>
          <w:color w:val="auto"/>
          <w:sz w:val="20"/>
        </w:rPr>
        <w:t>2</w:t>
      </w:r>
      <w:r w:rsidRPr="00B2319E">
        <w:rPr>
          <w:rFonts w:ascii="Arial" w:eastAsia="Times New Roman" w:hAnsi="Arial" w:cs="Arial"/>
          <w:b w:val="0"/>
          <w:bCs w:val="0"/>
          <w:color w:val="auto"/>
          <w:sz w:val="20"/>
        </w:rPr>
        <w:t>+ years of Java J2EE product application d</w:t>
      </w:r>
      <w:r w:rsidR="006622F9" w:rsidRPr="00B2319E">
        <w:rPr>
          <w:rFonts w:ascii="Arial" w:eastAsia="Times New Roman" w:hAnsi="Arial" w:cs="Arial"/>
          <w:b w:val="0"/>
          <w:bCs w:val="0"/>
          <w:color w:val="auto"/>
          <w:sz w:val="20"/>
        </w:rPr>
        <w:t xml:space="preserve">evelopment experience in </w:t>
      </w:r>
      <w:proofErr w:type="spellStart"/>
      <w:r w:rsidR="006622F9" w:rsidRPr="00B2319E">
        <w:rPr>
          <w:rFonts w:ascii="Arial" w:eastAsia="Times New Roman" w:hAnsi="Arial" w:cs="Arial"/>
          <w:b w:val="0"/>
          <w:bCs w:val="0"/>
          <w:color w:val="auto"/>
          <w:sz w:val="20"/>
        </w:rPr>
        <w:t>eCommerce</w:t>
      </w:r>
      <w:proofErr w:type="spellEnd"/>
      <w:r w:rsidR="006622F9" w:rsidRPr="00B2319E">
        <w:rPr>
          <w:rFonts w:ascii="Arial" w:eastAsia="Times New Roman" w:hAnsi="Arial" w:cs="Arial"/>
          <w:b w:val="0"/>
          <w:bCs w:val="0"/>
          <w:color w:val="auto"/>
          <w:sz w:val="20"/>
        </w:rPr>
        <w:t xml:space="preserve"> domain</w:t>
      </w:r>
      <w:r w:rsidRPr="00B2319E">
        <w:rPr>
          <w:rFonts w:ascii="Arial" w:eastAsia="Times New Roman" w:hAnsi="Arial" w:cs="Arial"/>
          <w:b w:val="0"/>
          <w:bCs w:val="0"/>
          <w:color w:val="auto"/>
          <w:sz w:val="20"/>
        </w:rPr>
        <w:t>.</w:t>
      </w:r>
    </w:p>
    <w:p w:rsidR="00DF0506" w:rsidRPr="001421FA" w:rsidRDefault="00DF0506" w:rsidP="001421FA">
      <w:pPr>
        <w:pStyle w:val="Cog-bullet"/>
        <w:numPr>
          <w:ilvl w:val="0"/>
          <w:numId w:val="37"/>
        </w:numPr>
        <w:spacing w:line="276" w:lineRule="auto"/>
        <w:jc w:val="both"/>
        <w:rPr>
          <w:rFonts w:cs="Arial"/>
          <w:color w:val="auto"/>
          <w:sz w:val="20"/>
          <w:szCs w:val="24"/>
          <w:lang w:val="en-GB" w:eastAsia="ar-SA"/>
        </w:rPr>
      </w:pPr>
      <w:r w:rsidRPr="00341D1E">
        <w:rPr>
          <w:rFonts w:cs="Arial"/>
          <w:color w:val="auto"/>
          <w:sz w:val="20"/>
          <w:szCs w:val="24"/>
          <w:lang w:val="en-GB" w:eastAsia="ar-SA"/>
        </w:rPr>
        <w:t>Involved in entire SDLC process of Software development by adopting Agi</w:t>
      </w:r>
      <w:r w:rsidR="000C46A0">
        <w:rPr>
          <w:rFonts w:cs="Arial"/>
          <w:color w:val="auto"/>
          <w:sz w:val="20"/>
          <w:szCs w:val="24"/>
          <w:lang w:val="en-GB" w:eastAsia="ar-SA"/>
        </w:rPr>
        <w:t>le</w:t>
      </w:r>
      <w:r w:rsidR="001421FA">
        <w:rPr>
          <w:rFonts w:cs="Arial"/>
          <w:color w:val="auto"/>
          <w:sz w:val="20"/>
          <w:szCs w:val="24"/>
          <w:lang w:val="en-GB" w:eastAsia="ar-SA"/>
        </w:rPr>
        <w:t xml:space="preserve"> </w:t>
      </w:r>
      <w:r w:rsidR="008B7D0B" w:rsidRPr="001421FA">
        <w:rPr>
          <w:rFonts w:cs="Arial"/>
          <w:color w:val="auto"/>
          <w:sz w:val="20"/>
          <w:szCs w:val="24"/>
          <w:lang w:val="en-GB" w:eastAsia="ar-SA"/>
        </w:rPr>
        <w:t>and Test Driven Develo</w:t>
      </w:r>
      <w:r w:rsidR="008B7D0B" w:rsidRPr="001421FA">
        <w:rPr>
          <w:rFonts w:cs="Arial"/>
          <w:color w:val="auto"/>
          <w:sz w:val="20"/>
          <w:szCs w:val="24"/>
          <w:lang w:val="en-GB" w:eastAsia="ar-SA"/>
        </w:rPr>
        <w:t>p</w:t>
      </w:r>
      <w:r w:rsidR="008B7D0B" w:rsidRPr="001421FA">
        <w:rPr>
          <w:rFonts w:cs="Arial"/>
          <w:color w:val="auto"/>
          <w:sz w:val="20"/>
          <w:szCs w:val="24"/>
          <w:lang w:val="en-GB" w:eastAsia="ar-SA"/>
        </w:rPr>
        <w:t>ment (TDD) methodologies.</w:t>
      </w:r>
      <w:r w:rsidRPr="001421FA">
        <w:rPr>
          <w:rFonts w:cs="Arial"/>
          <w:color w:val="auto"/>
          <w:sz w:val="20"/>
          <w:szCs w:val="24"/>
          <w:lang w:val="en-GB" w:eastAsia="ar-SA"/>
        </w:rPr>
        <w:t xml:space="preserve"> </w:t>
      </w:r>
    </w:p>
    <w:p w:rsidR="00DF0506" w:rsidRPr="001D5BBA" w:rsidRDefault="00DF0506" w:rsidP="001D5BBA">
      <w:pPr>
        <w:pStyle w:val="Cog-bullet"/>
        <w:numPr>
          <w:ilvl w:val="0"/>
          <w:numId w:val="37"/>
        </w:numPr>
        <w:spacing w:line="276" w:lineRule="auto"/>
        <w:jc w:val="both"/>
        <w:rPr>
          <w:rFonts w:cs="Arial"/>
          <w:color w:val="auto"/>
          <w:sz w:val="20"/>
          <w:szCs w:val="24"/>
          <w:lang w:val="en-GB" w:eastAsia="ar-SA"/>
        </w:rPr>
      </w:pPr>
      <w:r w:rsidRPr="00341D1E">
        <w:rPr>
          <w:rFonts w:cs="Arial"/>
          <w:color w:val="auto"/>
          <w:sz w:val="20"/>
          <w:szCs w:val="24"/>
          <w:lang w:val="en-GB" w:eastAsia="ar-SA"/>
        </w:rPr>
        <w:t xml:space="preserve">Experience in the area of design &amp; development of applications using Java technologies (Core Java, </w:t>
      </w:r>
      <w:r w:rsidR="00F818B4">
        <w:rPr>
          <w:rFonts w:cs="Arial"/>
          <w:color w:val="auto"/>
          <w:sz w:val="20"/>
          <w:szCs w:val="24"/>
          <w:lang w:val="en-GB" w:eastAsia="ar-SA"/>
        </w:rPr>
        <w:t>J2EE and</w:t>
      </w:r>
      <w:r w:rsidR="001D5BBA">
        <w:rPr>
          <w:rFonts w:cs="Arial"/>
          <w:color w:val="auto"/>
          <w:sz w:val="20"/>
          <w:szCs w:val="24"/>
          <w:lang w:val="en-GB" w:eastAsia="ar-SA"/>
        </w:rPr>
        <w:t xml:space="preserve"> </w:t>
      </w:r>
      <w:r w:rsidRPr="00341D1E">
        <w:rPr>
          <w:rFonts w:cs="Arial"/>
          <w:color w:val="auto"/>
          <w:sz w:val="20"/>
          <w:szCs w:val="24"/>
          <w:lang w:val="en-GB" w:eastAsia="ar-SA"/>
        </w:rPr>
        <w:t>Multi-threading, Collections, JDBC,</w:t>
      </w:r>
      <w:r w:rsidR="00191BCB">
        <w:rPr>
          <w:rFonts w:cs="Arial"/>
          <w:color w:val="auto"/>
          <w:sz w:val="20"/>
          <w:szCs w:val="24"/>
          <w:lang w:val="en-GB" w:eastAsia="ar-SA"/>
        </w:rPr>
        <w:t xml:space="preserve"> OOPS Principles</w:t>
      </w:r>
      <w:r w:rsidR="004F5056">
        <w:rPr>
          <w:rFonts w:cs="Arial"/>
          <w:color w:val="auto"/>
          <w:sz w:val="20"/>
          <w:szCs w:val="24"/>
          <w:lang w:val="en-GB" w:eastAsia="ar-SA"/>
        </w:rPr>
        <w:t xml:space="preserve">) </w:t>
      </w:r>
      <w:r w:rsidR="00CE73D8">
        <w:rPr>
          <w:rFonts w:cs="Arial"/>
          <w:color w:val="auto"/>
          <w:sz w:val="20"/>
          <w:szCs w:val="24"/>
          <w:lang w:val="en-GB" w:eastAsia="ar-SA"/>
        </w:rPr>
        <w:t xml:space="preserve">to </w:t>
      </w:r>
      <w:proofErr w:type="gramStart"/>
      <w:r w:rsidR="0085479D">
        <w:rPr>
          <w:rFonts w:cs="Arial"/>
          <w:color w:val="auto"/>
          <w:sz w:val="20"/>
          <w:szCs w:val="24"/>
          <w:lang w:val="en-GB" w:eastAsia="ar-SA"/>
        </w:rPr>
        <w:t xml:space="preserve">the </w:t>
      </w:r>
      <w:r w:rsidR="004F5056" w:rsidRPr="006805B2">
        <w:rPr>
          <w:rFonts w:cs="Arial"/>
          <w:color w:val="auto"/>
          <w:sz w:val="20"/>
          <w:szCs w:val="24"/>
          <w:lang w:val="en-GB" w:eastAsia="ar-SA"/>
        </w:rPr>
        <w:t>develop</w:t>
      </w:r>
      <w:proofErr w:type="gramEnd"/>
      <w:r w:rsidR="004F5056" w:rsidRPr="006805B2">
        <w:rPr>
          <w:rFonts w:cs="Arial"/>
          <w:color w:val="auto"/>
          <w:sz w:val="20"/>
          <w:szCs w:val="24"/>
          <w:lang w:val="en-GB" w:eastAsia="ar-SA"/>
        </w:rPr>
        <w:t xml:space="preserve"> </w:t>
      </w:r>
      <w:r w:rsidR="00E71D36">
        <w:rPr>
          <w:rFonts w:cs="Arial"/>
          <w:color w:val="auto"/>
          <w:sz w:val="20"/>
          <w:szCs w:val="24"/>
          <w:lang w:val="en-GB" w:eastAsia="ar-SA"/>
        </w:rPr>
        <w:t xml:space="preserve">and adding </w:t>
      </w:r>
      <w:r w:rsidR="004F5056" w:rsidRPr="006805B2">
        <w:rPr>
          <w:rFonts w:cs="Arial"/>
          <w:color w:val="auto"/>
          <w:sz w:val="20"/>
          <w:szCs w:val="24"/>
          <w:lang w:val="en-GB" w:eastAsia="ar-SA"/>
        </w:rPr>
        <w:t xml:space="preserve">new features of </w:t>
      </w:r>
      <w:proofErr w:type="spellStart"/>
      <w:r w:rsidR="008A118D">
        <w:rPr>
          <w:rFonts w:cs="Arial"/>
          <w:color w:val="auto"/>
          <w:sz w:val="20"/>
          <w:szCs w:val="24"/>
          <w:lang w:val="en-GB" w:eastAsia="ar-SA"/>
        </w:rPr>
        <w:t>Rakuten</w:t>
      </w:r>
      <w:proofErr w:type="spellEnd"/>
      <w:r w:rsidR="008A118D">
        <w:rPr>
          <w:rFonts w:cs="Arial"/>
          <w:color w:val="auto"/>
          <w:sz w:val="20"/>
          <w:szCs w:val="24"/>
          <w:lang w:val="en-GB" w:eastAsia="ar-SA"/>
        </w:rPr>
        <w:t xml:space="preserve"> Inc. project.</w:t>
      </w:r>
    </w:p>
    <w:p w:rsidR="003406AB" w:rsidRPr="005C7ECC" w:rsidRDefault="00DF0506" w:rsidP="005C7ECC">
      <w:pPr>
        <w:pStyle w:val="Cog-bullet"/>
        <w:numPr>
          <w:ilvl w:val="0"/>
          <w:numId w:val="37"/>
        </w:numPr>
        <w:spacing w:line="276" w:lineRule="auto"/>
        <w:jc w:val="both"/>
        <w:rPr>
          <w:rFonts w:cs="Arial"/>
          <w:color w:val="auto"/>
          <w:sz w:val="20"/>
          <w:szCs w:val="24"/>
          <w:lang w:val="en-GB" w:eastAsia="ar-SA"/>
        </w:rPr>
      </w:pPr>
      <w:r w:rsidRPr="00341D1E">
        <w:rPr>
          <w:rFonts w:cs="Arial"/>
          <w:color w:val="auto"/>
          <w:sz w:val="20"/>
          <w:szCs w:val="24"/>
          <w:lang w:val="en-GB" w:eastAsia="ar-SA"/>
        </w:rPr>
        <w:t>Good command over</w:t>
      </w:r>
      <w:r w:rsidR="006F3565">
        <w:rPr>
          <w:rFonts w:cs="Arial"/>
          <w:color w:val="auto"/>
          <w:sz w:val="20"/>
          <w:szCs w:val="24"/>
          <w:lang w:val="en-GB" w:eastAsia="ar-SA"/>
        </w:rPr>
        <w:t xml:space="preserve"> J</w:t>
      </w:r>
      <w:r w:rsidR="00223D50">
        <w:rPr>
          <w:rFonts w:cs="Arial"/>
          <w:color w:val="auto"/>
          <w:sz w:val="20"/>
          <w:szCs w:val="24"/>
          <w:lang w:val="en-GB" w:eastAsia="ar-SA"/>
        </w:rPr>
        <w:t>-</w:t>
      </w:r>
      <w:r w:rsidR="00382068">
        <w:rPr>
          <w:rFonts w:cs="Arial"/>
          <w:color w:val="auto"/>
          <w:sz w:val="20"/>
          <w:szCs w:val="24"/>
          <w:lang w:val="en-GB" w:eastAsia="ar-SA"/>
        </w:rPr>
        <w:t>U</w:t>
      </w:r>
      <w:r w:rsidR="006F3565">
        <w:rPr>
          <w:rFonts w:cs="Arial"/>
          <w:color w:val="auto"/>
          <w:sz w:val="20"/>
          <w:szCs w:val="24"/>
          <w:lang w:val="en-GB" w:eastAsia="ar-SA"/>
        </w:rPr>
        <w:t>nit,</w:t>
      </w:r>
      <w:r w:rsidR="00B52914">
        <w:rPr>
          <w:rFonts w:cs="Arial"/>
          <w:color w:val="auto"/>
          <w:sz w:val="20"/>
          <w:szCs w:val="24"/>
          <w:lang w:val="en-GB" w:eastAsia="ar-SA"/>
        </w:rPr>
        <w:t xml:space="preserve"> </w:t>
      </w:r>
      <w:r w:rsidRPr="00341D1E">
        <w:rPr>
          <w:rFonts w:cs="Arial"/>
          <w:color w:val="auto"/>
          <w:sz w:val="20"/>
          <w:szCs w:val="24"/>
          <w:lang w:val="en-GB" w:eastAsia="ar-SA"/>
        </w:rPr>
        <w:t>SQL queries.</w:t>
      </w:r>
    </w:p>
    <w:p w:rsidR="00497E50" w:rsidRPr="006805B2" w:rsidRDefault="00497E50" w:rsidP="00497E50">
      <w:pPr>
        <w:numPr>
          <w:ilvl w:val="0"/>
          <w:numId w:val="37"/>
        </w:numPr>
        <w:rPr>
          <w:rFonts w:ascii="Arial" w:hAnsi="Arial" w:cs="Arial"/>
          <w:sz w:val="20"/>
        </w:rPr>
      </w:pPr>
      <w:r w:rsidRPr="006805B2">
        <w:rPr>
          <w:rFonts w:ascii="Arial" w:hAnsi="Arial" w:cs="Arial"/>
          <w:sz w:val="20"/>
        </w:rPr>
        <w:t>Experience of Building and managing environment related activities</w:t>
      </w:r>
    </w:p>
    <w:p w:rsidR="00BE7D36" w:rsidRDefault="00BE7D36" w:rsidP="00BE7D36">
      <w:pPr>
        <w:numPr>
          <w:ilvl w:val="0"/>
          <w:numId w:val="37"/>
        </w:numPr>
        <w:rPr>
          <w:rFonts w:ascii="Arial" w:hAnsi="Arial" w:cs="Arial"/>
          <w:sz w:val="20"/>
        </w:rPr>
      </w:pPr>
      <w:r w:rsidRPr="006805B2">
        <w:rPr>
          <w:rFonts w:ascii="Arial" w:hAnsi="Arial" w:cs="Arial"/>
          <w:sz w:val="20"/>
        </w:rPr>
        <w:t>Knowledge of handling the n-tire applicati</w:t>
      </w:r>
      <w:r w:rsidR="005C7ECC">
        <w:rPr>
          <w:rFonts w:ascii="Arial" w:hAnsi="Arial" w:cs="Arial"/>
          <w:sz w:val="20"/>
        </w:rPr>
        <w:t xml:space="preserve">on and have knowledge of the </w:t>
      </w:r>
      <w:r w:rsidR="00715008">
        <w:rPr>
          <w:rFonts w:ascii="Arial" w:hAnsi="Arial" w:cs="Arial"/>
          <w:sz w:val="20"/>
        </w:rPr>
        <w:t xml:space="preserve">tomcat and </w:t>
      </w:r>
      <w:r w:rsidRPr="006805B2">
        <w:rPr>
          <w:rFonts w:ascii="Arial" w:hAnsi="Arial" w:cs="Arial"/>
          <w:sz w:val="20"/>
        </w:rPr>
        <w:t>application deplo</w:t>
      </w:r>
      <w:r w:rsidRPr="006805B2">
        <w:rPr>
          <w:rFonts w:ascii="Arial" w:hAnsi="Arial" w:cs="Arial"/>
          <w:sz w:val="20"/>
        </w:rPr>
        <w:t>y</w:t>
      </w:r>
      <w:r w:rsidRPr="006805B2">
        <w:rPr>
          <w:rFonts w:ascii="Arial" w:hAnsi="Arial" w:cs="Arial"/>
          <w:sz w:val="20"/>
        </w:rPr>
        <w:t>ment.</w:t>
      </w:r>
    </w:p>
    <w:p w:rsidR="009452B6" w:rsidRPr="006805B2" w:rsidRDefault="009452B6" w:rsidP="00BE7D36">
      <w:pPr>
        <w:numPr>
          <w:ilvl w:val="0"/>
          <w:numId w:val="3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Involved in many innovation idea and </w:t>
      </w:r>
      <w:r w:rsidRPr="009452B6">
        <w:rPr>
          <w:rFonts w:ascii="Arial" w:hAnsi="Arial" w:cs="Arial"/>
          <w:sz w:val="20"/>
        </w:rPr>
        <w:t xml:space="preserve">competition </w:t>
      </w:r>
      <w:r>
        <w:rPr>
          <w:rFonts w:ascii="Arial" w:hAnsi="Arial" w:cs="Arial"/>
          <w:sz w:val="20"/>
        </w:rPr>
        <w:t xml:space="preserve">at company level like </w:t>
      </w:r>
      <w:proofErr w:type="spellStart"/>
      <w:r>
        <w:rPr>
          <w:rFonts w:ascii="Arial" w:hAnsi="Arial" w:cs="Arial"/>
          <w:sz w:val="20"/>
        </w:rPr>
        <w:t>H</w:t>
      </w:r>
      <w:r w:rsidRPr="009452B6">
        <w:rPr>
          <w:rFonts w:ascii="Arial" w:hAnsi="Arial" w:cs="Arial"/>
          <w:sz w:val="20"/>
        </w:rPr>
        <w:t>ackathon</w:t>
      </w:r>
      <w:proofErr w:type="spellEnd"/>
      <w:r w:rsidR="00322AE1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</w:p>
    <w:p w:rsidR="00415C1C" w:rsidRPr="00BB7149" w:rsidRDefault="00415C1C" w:rsidP="00BB7149">
      <w:pPr>
        <w:autoSpaceDE w:val="0"/>
        <w:spacing w:after="60"/>
        <w:ind w:left="357"/>
        <w:jc w:val="both"/>
        <w:rPr>
          <w:rFonts w:ascii="Arial" w:hAnsi="Arial" w:cs="Arial"/>
          <w:sz w:val="20"/>
        </w:rPr>
      </w:pPr>
    </w:p>
    <w:p w:rsidR="002E00F8" w:rsidRPr="002E00F8" w:rsidRDefault="002E00F8" w:rsidP="002E00F8">
      <w:pPr>
        <w:pBdr>
          <w:top w:val="double" w:sz="1" w:space="1" w:color="000000"/>
        </w:pBdr>
        <w:shd w:val="clear" w:color="auto" w:fill="CCCCCC"/>
        <w:rPr>
          <w:b/>
          <w:sz w:val="26"/>
          <w:szCs w:val="26"/>
        </w:rPr>
      </w:pPr>
      <w:r w:rsidRPr="002E00F8">
        <w:rPr>
          <w:b/>
          <w:sz w:val="26"/>
          <w:szCs w:val="26"/>
        </w:rPr>
        <w:t xml:space="preserve">                                                 </w:t>
      </w:r>
      <w:r w:rsidR="002835A4">
        <w:rPr>
          <w:b/>
          <w:sz w:val="26"/>
          <w:szCs w:val="26"/>
        </w:rPr>
        <w:t xml:space="preserve">    </w:t>
      </w:r>
      <w:r w:rsidR="00CE0F7B">
        <w:rPr>
          <w:b/>
          <w:sz w:val="26"/>
          <w:szCs w:val="26"/>
        </w:rPr>
        <w:t xml:space="preserve"> </w:t>
      </w:r>
      <w:r w:rsidR="002835A4">
        <w:rPr>
          <w:b/>
          <w:sz w:val="26"/>
          <w:szCs w:val="26"/>
        </w:rPr>
        <w:t xml:space="preserve"> Professional </w:t>
      </w:r>
      <w:r w:rsidR="008642A8">
        <w:rPr>
          <w:b/>
          <w:sz w:val="26"/>
          <w:szCs w:val="26"/>
        </w:rPr>
        <w:t>Profile</w:t>
      </w:r>
    </w:p>
    <w:p w:rsidR="00161CF7" w:rsidRDefault="00161CF7" w:rsidP="007B0B30">
      <w:pPr>
        <w:jc w:val="both"/>
        <w:rPr>
          <w:bCs/>
          <w:iCs/>
        </w:rPr>
      </w:pPr>
    </w:p>
    <w:p w:rsidR="007B0B30" w:rsidRPr="006866E8" w:rsidRDefault="007B0B30" w:rsidP="00161CF7">
      <w:pPr>
        <w:ind w:firstLine="284"/>
        <w:jc w:val="both"/>
        <w:rPr>
          <w:rFonts w:ascii="Arial" w:hAnsi="Arial" w:cs="Arial"/>
          <w:sz w:val="20"/>
        </w:rPr>
      </w:pPr>
      <w:r w:rsidRPr="006866E8">
        <w:rPr>
          <w:rFonts w:ascii="Arial" w:hAnsi="Arial" w:cs="Arial"/>
          <w:b/>
          <w:sz w:val="20"/>
        </w:rPr>
        <w:t xml:space="preserve">Company: </w:t>
      </w:r>
      <w:proofErr w:type="spellStart"/>
      <w:r w:rsidR="00091C59">
        <w:rPr>
          <w:rFonts w:ascii="Arial" w:hAnsi="Arial" w:cs="Arial"/>
          <w:sz w:val="20"/>
        </w:rPr>
        <w:t>Cybage</w:t>
      </w:r>
      <w:proofErr w:type="spellEnd"/>
      <w:r w:rsidR="00091C59">
        <w:rPr>
          <w:rFonts w:ascii="Arial" w:hAnsi="Arial" w:cs="Arial"/>
          <w:sz w:val="20"/>
        </w:rPr>
        <w:t xml:space="preserve"> Software</w:t>
      </w:r>
      <w:r w:rsidRPr="00285EE5">
        <w:rPr>
          <w:rFonts w:ascii="Arial" w:hAnsi="Arial" w:cs="Arial"/>
          <w:sz w:val="20"/>
        </w:rPr>
        <w:t>, Pune</w:t>
      </w:r>
      <w:r>
        <w:rPr>
          <w:rFonts w:ascii="Verdana" w:eastAsia="Arial Unicode MS" w:hAnsi="Verdana" w:cs="Arial"/>
          <w:sz w:val="20"/>
          <w:szCs w:val="20"/>
        </w:rPr>
        <w:t xml:space="preserve">  </w:t>
      </w:r>
      <w:r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</w:r>
      <w:r w:rsidR="001517C3">
        <w:rPr>
          <w:rFonts w:ascii="Verdana" w:eastAsia="Arial Unicode MS" w:hAnsi="Verdana" w:cs="Arial"/>
          <w:sz w:val="20"/>
          <w:szCs w:val="20"/>
        </w:rPr>
        <w:tab/>
      </w:r>
      <w:r w:rsidR="00DE5D72">
        <w:rPr>
          <w:rFonts w:ascii="Verdana" w:eastAsia="Arial Unicode MS" w:hAnsi="Verdana" w:cs="Arial"/>
          <w:sz w:val="20"/>
          <w:szCs w:val="20"/>
        </w:rPr>
        <w:tab/>
      </w:r>
      <w:r w:rsidR="0074788B">
        <w:rPr>
          <w:rFonts w:ascii="Verdana" w:eastAsia="Arial Unicode MS" w:hAnsi="Verdana" w:cs="Arial"/>
          <w:sz w:val="20"/>
          <w:szCs w:val="20"/>
        </w:rPr>
        <w:t xml:space="preserve">   </w:t>
      </w:r>
      <w:r w:rsidRPr="006866E8">
        <w:rPr>
          <w:rFonts w:ascii="Arial" w:hAnsi="Arial" w:cs="Arial"/>
          <w:b/>
          <w:sz w:val="20"/>
        </w:rPr>
        <w:t>Designation:</w:t>
      </w:r>
      <w:r w:rsidR="00936391">
        <w:rPr>
          <w:rFonts w:ascii="Arial" w:hAnsi="Arial" w:cs="Arial"/>
          <w:b/>
          <w:sz w:val="20"/>
        </w:rPr>
        <w:t xml:space="preserve"> </w:t>
      </w:r>
      <w:r w:rsidR="00BA1F96">
        <w:rPr>
          <w:rFonts w:ascii="Arial" w:hAnsi="Arial" w:cs="Arial"/>
          <w:sz w:val="20"/>
        </w:rPr>
        <w:t>Software Engineer</w:t>
      </w:r>
    </w:p>
    <w:p w:rsidR="007B0B30" w:rsidRPr="006866E8" w:rsidRDefault="007B0B30" w:rsidP="00161CF7">
      <w:pPr>
        <w:ind w:firstLine="284"/>
        <w:jc w:val="both"/>
        <w:rPr>
          <w:rFonts w:ascii="Arial" w:hAnsi="Arial" w:cs="Arial"/>
          <w:sz w:val="20"/>
        </w:rPr>
      </w:pPr>
      <w:r w:rsidRPr="006866E8">
        <w:rPr>
          <w:rFonts w:ascii="Arial" w:hAnsi="Arial" w:cs="Arial"/>
          <w:b/>
          <w:sz w:val="20"/>
        </w:rPr>
        <w:t xml:space="preserve">Duration: </w:t>
      </w:r>
      <w:r w:rsidR="009765CE" w:rsidRPr="00B5236C">
        <w:rPr>
          <w:rFonts w:ascii="Arial" w:hAnsi="Arial" w:cs="Arial"/>
          <w:sz w:val="20"/>
        </w:rPr>
        <w:t>June</w:t>
      </w:r>
      <w:r w:rsidR="00B5236C">
        <w:rPr>
          <w:rFonts w:ascii="Arial" w:hAnsi="Arial" w:cs="Arial"/>
          <w:sz w:val="20"/>
        </w:rPr>
        <w:t xml:space="preserve"> 2014</w:t>
      </w:r>
      <w:r w:rsidR="003604FE">
        <w:rPr>
          <w:rFonts w:ascii="Arial" w:hAnsi="Arial" w:cs="Arial"/>
          <w:sz w:val="20"/>
        </w:rPr>
        <w:t xml:space="preserve"> </w:t>
      </w:r>
      <w:r w:rsidR="001A0209">
        <w:rPr>
          <w:rFonts w:ascii="Arial" w:hAnsi="Arial" w:cs="Arial"/>
          <w:sz w:val="20"/>
        </w:rPr>
        <w:t>-</w:t>
      </w:r>
      <w:r w:rsidR="00E964FD">
        <w:rPr>
          <w:rFonts w:ascii="Arial" w:hAnsi="Arial" w:cs="Arial"/>
          <w:sz w:val="20"/>
        </w:rPr>
        <w:t>Till Date</w:t>
      </w:r>
    </w:p>
    <w:p w:rsidR="001441E9" w:rsidRDefault="001441E9" w:rsidP="00431361">
      <w:pPr>
        <w:widowControl w:val="0"/>
        <w:tabs>
          <w:tab w:val="left" w:pos="2840"/>
        </w:tabs>
        <w:autoSpaceDE w:val="0"/>
        <w:spacing w:after="60"/>
        <w:rPr>
          <w:rFonts w:ascii="Verdana" w:hAnsi="Verdana" w:cs="Verdana"/>
          <w:b/>
          <w:bCs/>
          <w:sz w:val="20"/>
          <w:szCs w:val="20"/>
        </w:rPr>
      </w:pPr>
    </w:p>
    <w:p w:rsidR="00CF4E82" w:rsidRPr="00D46527" w:rsidRDefault="00CE0F7B" w:rsidP="00D46527">
      <w:pPr>
        <w:pBdr>
          <w:top w:val="double" w:sz="1" w:space="1" w:color="000000"/>
        </w:pBdr>
        <w:shd w:val="clear" w:color="auto" w:fill="CCCCCC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</w:t>
      </w:r>
      <w:r w:rsidR="00280110">
        <w:rPr>
          <w:b/>
          <w:sz w:val="26"/>
          <w:szCs w:val="26"/>
        </w:rPr>
        <w:t xml:space="preserve">Projects </w:t>
      </w:r>
      <w:r w:rsidR="00297485">
        <w:rPr>
          <w:b/>
          <w:sz w:val="26"/>
          <w:szCs w:val="26"/>
        </w:rPr>
        <w:t>Undertaken</w:t>
      </w:r>
    </w:p>
    <w:p w:rsidR="003B54D0" w:rsidRDefault="00810202" w:rsidP="0097512E">
      <w:pPr>
        <w:spacing w:before="120" w:after="120" w:line="240" w:lineRule="exact"/>
        <w:ind w:firstLine="28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Company</w:t>
      </w:r>
      <w:r w:rsidR="0074788B">
        <w:rPr>
          <w:rFonts w:ascii="Arial" w:hAnsi="Arial" w:cs="Arial"/>
          <w:b/>
          <w:sz w:val="20"/>
        </w:rPr>
        <w:t>:</w:t>
      </w:r>
      <w:r w:rsidR="0074788B" w:rsidRPr="0074788B">
        <w:rPr>
          <w:rFonts w:ascii="Arial" w:hAnsi="Arial" w:cs="Arial"/>
          <w:sz w:val="20"/>
        </w:rPr>
        <w:t xml:space="preserve"> </w:t>
      </w:r>
      <w:proofErr w:type="spellStart"/>
      <w:r w:rsidR="00ED0D9F">
        <w:rPr>
          <w:rFonts w:ascii="Arial" w:hAnsi="Arial" w:cs="Arial"/>
          <w:sz w:val="20"/>
        </w:rPr>
        <w:t>Cybage</w:t>
      </w:r>
      <w:proofErr w:type="spellEnd"/>
      <w:r w:rsidR="00ED0D9F">
        <w:rPr>
          <w:rFonts w:ascii="Arial" w:hAnsi="Arial" w:cs="Arial"/>
          <w:sz w:val="20"/>
        </w:rPr>
        <w:t xml:space="preserve"> Software</w:t>
      </w:r>
      <w:r w:rsidR="00ED0D9F" w:rsidRPr="00285EE5">
        <w:rPr>
          <w:rFonts w:ascii="Arial" w:hAnsi="Arial" w:cs="Arial"/>
          <w:sz w:val="20"/>
        </w:rPr>
        <w:t>, Pune</w:t>
      </w:r>
      <w:r w:rsidR="00DB7C99">
        <w:rPr>
          <w:rFonts w:ascii="Arial" w:hAnsi="Arial" w:cs="Arial"/>
          <w:b/>
          <w:sz w:val="20"/>
        </w:rPr>
        <w:tab/>
      </w:r>
      <w:r w:rsidR="00DB7C99">
        <w:rPr>
          <w:rFonts w:ascii="Arial" w:hAnsi="Arial" w:cs="Arial"/>
          <w:b/>
          <w:sz w:val="20"/>
        </w:rPr>
        <w:tab/>
      </w:r>
      <w:r w:rsidR="00DB7C99">
        <w:rPr>
          <w:rFonts w:ascii="Arial" w:hAnsi="Arial" w:cs="Arial"/>
          <w:b/>
          <w:sz w:val="20"/>
        </w:rPr>
        <w:tab/>
      </w:r>
      <w:r w:rsidR="00DB7C99">
        <w:rPr>
          <w:rFonts w:ascii="Arial" w:hAnsi="Arial" w:cs="Arial"/>
          <w:b/>
          <w:sz w:val="20"/>
        </w:rPr>
        <w:tab/>
      </w:r>
      <w:r w:rsidR="00DB7C99">
        <w:rPr>
          <w:rFonts w:ascii="Arial" w:hAnsi="Arial" w:cs="Arial"/>
          <w:b/>
          <w:sz w:val="20"/>
        </w:rPr>
        <w:tab/>
      </w:r>
      <w:r w:rsidR="00DB7C99">
        <w:rPr>
          <w:rFonts w:ascii="Arial" w:hAnsi="Arial" w:cs="Arial"/>
          <w:b/>
          <w:sz w:val="20"/>
        </w:rPr>
        <w:tab/>
        <w:t xml:space="preserve">   </w:t>
      </w:r>
      <w:r>
        <w:rPr>
          <w:rFonts w:ascii="Arial" w:hAnsi="Arial" w:cs="Arial"/>
          <w:b/>
          <w:sz w:val="20"/>
        </w:rPr>
        <w:t xml:space="preserve">Profile: </w:t>
      </w:r>
      <w:r w:rsidRPr="0074788B">
        <w:rPr>
          <w:rFonts w:ascii="Arial" w:hAnsi="Arial" w:cs="Arial"/>
          <w:sz w:val="20"/>
        </w:rPr>
        <w:t>Java Developer</w:t>
      </w:r>
    </w:p>
    <w:p w:rsidR="005C1233" w:rsidRPr="0097512E" w:rsidRDefault="005C1233" w:rsidP="0097512E">
      <w:pPr>
        <w:spacing w:before="120" w:after="120" w:line="240" w:lineRule="exact"/>
        <w:ind w:firstLine="284"/>
        <w:jc w:val="both"/>
        <w:rPr>
          <w:rFonts w:ascii="Arial" w:hAnsi="Arial" w:cs="Arial"/>
          <w:sz w:val="20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200"/>
      </w:tblGrid>
      <w:tr w:rsidR="003B54D0" w:rsidRPr="007C1F87" w:rsidTr="00A829B7">
        <w:trPr>
          <w:gridAfter w:val="1"/>
          <w:wAfter w:w="7200" w:type="dxa"/>
          <w:trHeight w:val="280"/>
        </w:trPr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C0C0C0"/>
              <w:right w:val="single" w:sz="4" w:space="0" w:color="999999"/>
            </w:tcBorders>
            <w:shd w:val="pct12" w:color="000000" w:fill="FFFFFF"/>
            <w:vAlign w:val="center"/>
          </w:tcPr>
          <w:p w:rsidR="003B54D0" w:rsidRPr="00572C9F" w:rsidRDefault="003B54D0" w:rsidP="00F0611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  <w:r w:rsidRPr="007C1F8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Work Experience:</w:t>
            </w:r>
          </w:p>
        </w:tc>
      </w:tr>
      <w:tr w:rsidR="003B54D0" w:rsidRPr="007C1F87" w:rsidTr="00A829B7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B54D0" w:rsidRPr="007C1F87" w:rsidRDefault="003B54D0" w:rsidP="00F06110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C1F87">
              <w:rPr>
                <w:rFonts w:ascii="Arial" w:hAnsi="Arial" w:cs="Arial"/>
                <w:b/>
                <w:bCs/>
                <w:sz w:val="20"/>
                <w:szCs w:val="20"/>
              </w:rPr>
              <w:t>Project Title: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B54D0" w:rsidRPr="007C1F87" w:rsidRDefault="0063577F" w:rsidP="00F06110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Rakuten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</w:tr>
      <w:tr w:rsidR="003B54D0" w:rsidRPr="007C1F87" w:rsidTr="00A829B7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B54D0" w:rsidRPr="007C1F87" w:rsidRDefault="003B54D0" w:rsidP="00F06110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Size: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B54D0" w:rsidRPr="007C1F87" w:rsidRDefault="003B54D0" w:rsidP="00F0611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4D03">
              <w:rPr>
                <w:rFonts w:ascii="Arial" w:hAnsi="Arial" w:cs="Arial"/>
                <w:sz w:val="20"/>
              </w:rPr>
              <w:t>Around</w:t>
            </w:r>
            <w:r w:rsidR="00A04A6B">
              <w:rPr>
                <w:rFonts w:ascii="Arial" w:hAnsi="Arial" w:cs="Arial"/>
                <w:color w:val="000000"/>
                <w:sz w:val="20"/>
                <w:szCs w:val="20"/>
              </w:rPr>
              <w:t xml:space="preserve"> 10</w:t>
            </w:r>
          </w:p>
        </w:tc>
      </w:tr>
      <w:tr w:rsidR="003B54D0" w:rsidRPr="007C1F87" w:rsidTr="00A829B7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B54D0" w:rsidRPr="007C1F87" w:rsidRDefault="003B54D0" w:rsidP="00F06110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C1F87">
              <w:rPr>
                <w:rFonts w:ascii="Arial" w:hAnsi="Arial" w:cs="Arial"/>
                <w:b/>
                <w:bCs/>
                <w:sz w:val="20"/>
                <w:szCs w:val="20"/>
              </w:rPr>
              <w:t>Technologies: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B54D0" w:rsidRPr="007C1F87" w:rsidRDefault="009F4144" w:rsidP="000D78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Java</w:t>
            </w:r>
            <w:r w:rsidR="00B50834">
              <w:rPr>
                <w:rFonts w:ascii="Arial" w:hAnsi="Arial" w:cs="Arial"/>
                <w:color w:val="000000"/>
                <w:sz w:val="20"/>
                <w:szCs w:val="20"/>
              </w:rPr>
              <w:t>/J2EE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72177C">
              <w:rPr>
                <w:rFonts w:ascii="Arial" w:hAnsi="Arial" w:cs="Arial"/>
                <w:color w:val="000000"/>
                <w:sz w:val="20"/>
                <w:szCs w:val="20"/>
              </w:rPr>
              <w:t>Oracle</w:t>
            </w:r>
            <w:r w:rsidR="003148D8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0D7858">
              <w:rPr>
                <w:rFonts w:ascii="Arial" w:hAnsi="Arial" w:cs="Arial"/>
                <w:color w:val="000000"/>
                <w:sz w:val="20"/>
                <w:szCs w:val="20"/>
              </w:rPr>
              <w:t>Linux</w:t>
            </w:r>
          </w:p>
        </w:tc>
      </w:tr>
      <w:tr w:rsidR="003B54D0" w:rsidRPr="007C1F87" w:rsidTr="00A829B7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B54D0" w:rsidRPr="007C1F87" w:rsidRDefault="003B54D0" w:rsidP="00F06110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C1F87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E34FA" w:rsidRPr="00FC5224" w:rsidRDefault="009173EF" w:rsidP="00AE34FA">
            <w:pPr>
              <w:keepNext/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>It is B2B2C application which incorporates 3 websites IBS, RMS, MALL su</w:t>
            </w:r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>ported with back-end stuff of Restful web-services written in Java.</w:t>
            </w:r>
          </w:p>
          <w:p w:rsidR="009173EF" w:rsidRPr="00FC5224" w:rsidRDefault="009173EF" w:rsidP="009173E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224">
              <w:rPr>
                <w:rFonts w:ascii="Arial" w:hAnsi="Arial" w:cs="Arial"/>
                <w:b/>
                <w:color w:val="000000"/>
                <w:sz w:val="20"/>
                <w:szCs w:val="20"/>
              </w:rPr>
              <w:t>IBS</w:t>
            </w:r>
            <w:proofErr w:type="gramStart"/>
            <w:r w:rsidRPr="00FC5224">
              <w:rPr>
                <w:rFonts w:ascii="Arial" w:hAnsi="Arial" w:cs="Arial"/>
                <w:b/>
                <w:color w:val="000000"/>
                <w:sz w:val="20"/>
                <w:szCs w:val="20"/>
              </w:rPr>
              <w:t>:-</w:t>
            </w:r>
            <w:proofErr w:type="gramEnd"/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 xml:space="preserve"> This website is used for internal business support and includes function</w:t>
            </w:r>
            <w:r w:rsidR="00137C6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>ality</w:t>
            </w:r>
            <w:proofErr w:type="spellEnd"/>
            <w:r w:rsidR="00FC522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>like registration and management of merchant accounts and online shops.</w:t>
            </w:r>
          </w:p>
          <w:p w:rsidR="00F732AE" w:rsidRDefault="00F732AE" w:rsidP="009173EF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9173EF" w:rsidRPr="00FC5224" w:rsidRDefault="009173EF" w:rsidP="009173E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224">
              <w:rPr>
                <w:rFonts w:ascii="Arial" w:hAnsi="Arial" w:cs="Arial"/>
                <w:b/>
                <w:color w:val="000000"/>
                <w:sz w:val="20"/>
                <w:szCs w:val="20"/>
              </w:rPr>
              <w:t>RMS</w:t>
            </w:r>
            <w:proofErr w:type="gramStart"/>
            <w:r w:rsidRPr="00FC5224">
              <w:rPr>
                <w:rFonts w:ascii="Arial" w:hAnsi="Arial" w:cs="Arial"/>
                <w:b/>
                <w:color w:val="000000"/>
                <w:sz w:val="20"/>
                <w:szCs w:val="20"/>
              </w:rPr>
              <w:t>:-</w:t>
            </w:r>
            <w:proofErr w:type="gramEnd"/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 xml:space="preserve"> This website is used by registered merchants to manage their shop</w:t>
            </w:r>
            <w:r w:rsidR="00F732A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>settings, to perform management activities, to</w:t>
            </w:r>
            <w:r w:rsidR="00F732AE">
              <w:rPr>
                <w:rFonts w:ascii="Arial" w:hAnsi="Arial" w:cs="Arial"/>
                <w:color w:val="000000"/>
                <w:sz w:val="20"/>
                <w:szCs w:val="20"/>
              </w:rPr>
              <w:t xml:space="preserve"> register reports, to maintain </w:t>
            </w:r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>product categories and other details.</w:t>
            </w:r>
          </w:p>
          <w:p w:rsidR="00F732AE" w:rsidRDefault="00F732AE" w:rsidP="009173EF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9173EF" w:rsidRPr="00FC5224" w:rsidRDefault="009173EF" w:rsidP="009173E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224">
              <w:rPr>
                <w:rFonts w:ascii="Arial" w:hAnsi="Arial" w:cs="Arial"/>
                <w:b/>
                <w:color w:val="000000"/>
                <w:sz w:val="20"/>
                <w:szCs w:val="20"/>
              </w:rPr>
              <w:t>Mall</w:t>
            </w:r>
            <w:proofErr w:type="gramStart"/>
            <w:r w:rsidRPr="00FC5224">
              <w:rPr>
                <w:rFonts w:ascii="Arial" w:hAnsi="Arial" w:cs="Arial"/>
                <w:b/>
                <w:color w:val="000000"/>
                <w:sz w:val="20"/>
                <w:szCs w:val="20"/>
              </w:rPr>
              <w:t>:-</w:t>
            </w:r>
            <w:proofErr w:type="gramEnd"/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 xml:space="preserve"> It's the Mall having different shops with facility to perform all online</w:t>
            </w:r>
            <w:r w:rsidR="00F732A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 xml:space="preserve">shopping activities. Mall provides facilities like product search, product </w:t>
            </w:r>
            <w:r w:rsidR="00F732AE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</w:t>
            </w:r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 xml:space="preserve">carts, </w:t>
            </w:r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ab/>
              <w:t xml:space="preserve">checkout etc. It also supports registration of shopper as a member of </w:t>
            </w:r>
            <w:proofErr w:type="spellStart"/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>Rakuten</w:t>
            </w:r>
            <w:proofErr w:type="spellEnd"/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 xml:space="preserve"> to </w:t>
            </w:r>
            <w:r w:rsidRPr="00FC5224">
              <w:rPr>
                <w:rFonts w:ascii="Arial" w:hAnsi="Arial" w:cs="Arial"/>
                <w:color w:val="000000"/>
                <w:sz w:val="20"/>
                <w:szCs w:val="20"/>
              </w:rPr>
              <w:tab/>
              <w:t>maintain their shopping transaction activities.</w:t>
            </w:r>
          </w:p>
          <w:p w:rsidR="009173EF" w:rsidRPr="00AE34FA" w:rsidRDefault="009173EF" w:rsidP="00AE34FA">
            <w:pPr>
              <w:keepNext/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  <w:p w:rsidR="00A829B7" w:rsidRPr="00C824AD" w:rsidRDefault="00A829B7" w:rsidP="000F5407">
            <w:pPr>
              <w:tabs>
                <w:tab w:val="left" w:pos="360"/>
                <w:tab w:val="left" w:pos="1832"/>
                <w:tab w:val="left" w:pos="198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B54D0" w:rsidRPr="007C1F87" w:rsidTr="00A829B7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B54D0" w:rsidRPr="007C1F87" w:rsidRDefault="003B54D0" w:rsidP="00F06110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C1F87">
              <w:rPr>
                <w:rFonts w:ascii="Arial" w:hAnsi="Arial" w:cs="Arial"/>
                <w:b/>
                <w:bCs/>
                <w:sz w:val="20"/>
                <w:szCs w:val="20"/>
              </w:rPr>
              <w:t>Roles and Responsibil</w:t>
            </w:r>
            <w:r w:rsidRPr="007C1F87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7C1F87">
              <w:rPr>
                <w:rFonts w:ascii="Arial" w:hAnsi="Arial" w:cs="Arial"/>
                <w:b/>
                <w:bCs/>
                <w:sz w:val="20"/>
                <w:szCs w:val="20"/>
              </w:rPr>
              <w:t>ties: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87AA1" w:rsidRDefault="00087AA1" w:rsidP="005F6AF6">
            <w:pPr>
              <w:pStyle w:val="Normal1"/>
              <w:jc w:val="both"/>
              <w:rPr>
                <w:rFonts w:ascii="Arial" w:hAnsi="Arial" w:cs="Arial"/>
                <w:sz w:val="20"/>
                <w:szCs w:val="24"/>
                <w:lang w:val="en-GB" w:eastAsia="ar-SA"/>
              </w:rPr>
            </w:pPr>
          </w:p>
          <w:p w:rsidR="002E68E7" w:rsidRPr="00484D03" w:rsidRDefault="002E68E7" w:rsidP="00BC7FDC">
            <w:pPr>
              <w:pStyle w:val="ListParagraph"/>
              <w:numPr>
                <w:ilvl w:val="0"/>
                <w:numId w:val="30"/>
              </w:numPr>
              <w:spacing w:after="40"/>
              <w:jc w:val="both"/>
              <w:rPr>
                <w:rFonts w:ascii="Arial" w:eastAsia="Times New Roman" w:hAnsi="Arial" w:cs="Arial"/>
                <w:sz w:val="20"/>
                <w:szCs w:val="24"/>
                <w:lang w:val="en-GB"/>
              </w:rPr>
            </w:pPr>
            <w:r w:rsidRPr="00484D03">
              <w:rPr>
                <w:rFonts w:ascii="Arial" w:eastAsia="Times New Roman" w:hAnsi="Arial" w:cs="Arial"/>
                <w:sz w:val="20"/>
                <w:szCs w:val="24"/>
                <w:lang w:val="en-GB"/>
              </w:rPr>
              <w:t xml:space="preserve">Involved in developing and </w:t>
            </w:r>
            <w:r w:rsidR="00975F33">
              <w:rPr>
                <w:rFonts w:ascii="Arial" w:eastAsia="Times New Roman" w:hAnsi="Arial" w:cs="Arial"/>
                <w:sz w:val="20"/>
                <w:szCs w:val="24"/>
                <w:lang w:val="en-GB"/>
              </w:rPr>
              <w:t>adding new features</w:t>
            </w:r>
            <w:r w:rsidR="007D5E6F">
              <w:rPr>
                <w:rFonts w:ascii="Arial" w:eastAsia="Times New Roman" w:hAnsi="Arial" w:cs="Arial"/>
                <w:sz w:val="20"/>
                <w:szCs w:val="24"/>
                <w:lang w:val="en-GB"/>
              </w:rPr>
              <w:t xml:space="preserve"> </w:t>
            </w:r>
            <w:r w:rsidRPr="00484D03">
              <w:rPr>
                <w:rFonts w:ascii="Arial" w:eastAsia="Times New Roman" w:hAnsi="Arial" w:cs="Arial"/>
                <w:sz w:val="20"/>
                <w:szCs w:val="24"/>
                <w:lang w:val="en-GB"/>
              </w:rPr>
              <w:t>and also look after the defect if any arrived.</w:t>
            </w:r>
          </w:p>
          <w:p w:rsidR="002E68E7" w:rsidRPr="00484D03" w:rsidRDefault="0060747E" w:rsidP="00BC7FDC">
            <w:pPr>
              <w:pStyle w:val="Normal1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4"/>
                <w:lang w:val="en-GB" w:eastAsia="ar-SA"/>
              </w:rPr>
            </w:pPr>
            <w:r>
              <w:rPr>
                <w:rFonts w:ascii="Arial" w:hAnsi="Arial" w:cs="Arial"/>
                <w:sz w:val="20"/>
                <w:szCs w:val="24"/>
                <w:lang w:val="en-GB" w:eastAsia="ar-SA"/>
              </w:rPr>
              <w:lastRenderedPageBreak/>
              <w:t>Involved in bug f</w:t>
            </w:r>
            <w:r w:rsidR="002E68E7" w:rsidRPr="00484D03">
              <w:rPr>
                <w:rFonts w:ascii="Arial" w:hAnsi="Arial" w:cs="Arial"/>
                <w:sz w:val="20"/>
                <w:szCs w:val="24"/>
                <w:lang w:val="en-GB" w:eastAsia="ar-SA"/>
              </w:rPr>
              <w:t>ixing in code, Debugging, Unit Testing.</w:t>
            </w:r>
          </w:p>
          <w:p w:rsidR="0044069D" w:rsidRPr="00F1000D" w:rsidRDefault="0044069D" w:rsidP="0044069D">
            <w:pPr>
              <w:pStyle w:val="ListParagraph"/>
              <w:numPr>
                <w:ilvl w:val="0"/>
                <w:numId w:val="30"/>
              </w:numPr>
              <w:spacing w:after="40"/>
              <w:jc w:val="both"/>
              <w:rPr>
                <w:lang w:val="en-GB"/>
              </w:rPr>
            </w:pPr>
            <w:r w:rsidRPr="0081690A">
              <w:rPr>
                <w:rFonts w:ascii="Arial" w:eastAsia="Times New Roman" w:hAnsi="Arial" w:cs="Arial"/>
                <w:sz w:val="20"/>
                <w:szCs w:val="24"/>
                <w:lang w:val="en-GB"/>
              </w:rPr>
              <w:t xml:space="preserve">Involved in entire SDLC process of Software development. </w:t>
            </w:r>
          </w:p>
          <w:p w:rsidR="002E68E7" w:rsidRPr="00484D03" w:rsidRDefault="002E68E7" w:rsidP="00BC7FDC">
            <w:pPr>
              <w:pStyle w:val="ListParagraph"/>
              <w:numPr>
                <w:ilvl w:val="0"/>
                <w:numId w:val="30"/>
              </w:numPr>
              <w:spacing w:after="40"/>
              <w:jc w:val="both"/>
              <w:rPr>
                <w:rFonts w:ascii="Arial" w:eastAsia="Times New Roman" w:hAnsi="Arial" w:cs="Arial"/>
                <w:sz w:val="20"/>
                <w:szCs w:val="24"/>
                <w:lang w:val="en-GB"/>
              </w:rPr>
            </w:pPr>
            <w:r w:rsidRPr="00484D03">
              <w:rPr>
                <w:rFonts w:ascii="Arial" w:eastAsia="Times New Roman" w:hAnsi="Arial" w:cs="Arial"/>
                <w:sz w:val="20"/>
                <w:szCs w:val="24"/>
                <w:lang w:val="en-GB"/>
              </w:rPr>
              <w:t>Direct Interaction with client, providing the relevant solution for all i</w:t>
            </w:r>
            <w:r w:rsidRPr="00484D03">
              <w:rPr>
                <w:rFonts w:ascii="Arial" w:eastAsia="Times New Roman" w:hAnsi="Arial" w:cs="Arial"/>
                <w:sz w:val="20"/>
                <w:szCs w:val="24"/>
                <w:lang w:val="en-GB"/>
              </w:rPr>
              <w:t>s</w:t>
            </w:r>
            <w:r w:rsidRPr="00484D03">
              <w:rPr>
                <w:rFonts w:ascii="Arial" w:eastAsia="Times New Roman" w:hAnsi="Arial" w:cs="Arial"/>
                <w:sz w:val="20"/>
                <w:szCs w:val="24"/>
                <w:lang w:val="en-GB"/>
              </w:rPr>
              <w:t>sues.</w:t>
            </w:r>
          </w:p>
          <w:p w:rsidR="005C49F8" w:rsidRDefault="002E68E7" w:rsidP="005C49F8">
            <w:pPr>
              <w:pStyle w:val="ListParagraph"/>
              <w:numPr>
                <w:ilvl w:val="0"/>
                <w:numId w:val="30"/>
              </w:numPr>
              <w:rPr>
                <w:rFonts w:ascii="Arial" w:eastAsia="Times New Roman" w:hAnsi="Arial" w:cs="Arial"/>
                <w:sz w:val="20"/>
                <w:szCs w:val="24"/>
                <w:lang w:val="en-GB"/>
              </w:rPr>
            </w:pPr>
            <w:r w:rsidRPr="00484D03">
              <w:rPr>
                <w:rFonts w:ascii="Arial" w:eastAsia="Times New Roman" w:hAnsi="Arial" w:cs="Arial"/>
                <w:sz w:val="20"/>
                <w:szCs w:val="24"/>
                <w:lang w:val="en-GB"/>
              </w:rPr>
              <w:t>Understanding the user requirement, analysis of problem. Providing appropriate solution.</w:t>
            </w:r>
          </w:p>
          <w:p w:rsidR="008B7486" w:rsidRPr="005C49F8" w:rsidRDefault="008B7486" w:rsidP="005C49F8">
            <w:pPr>
              <w:pStyle w:val="ListParagraph"/>
              <w:numPr>
                <w:ilvl w:val="0"/>
                <w:numId w:val="30"/>
              </w:numPr>
              <w:rPr>
                <w:rFonts w:ascii="Arial" w:eastAsia="Times New Roman" w:hAnsi="Arial" w:cs="Arial"/>
                <w:sz w:val="20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en-GB"/>
              </w:rPr>
              <w:t>Worked on J-Unit as per requirement.</w:t>
            </w:r>
          </w:p>
        </w:tc>
      </w:tr>
      <w:tr w:rsidR="002652BB" w:rsidRPr="007C1F87" w:rsidTr="00A829B7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52BB" w:rsidRPr="007C1F87" w:rsidRDefault="002652BB" w:rsidP="00F06110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Awards: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652BB" w:rsidRPr="00263558" w:rsidRDefault="00FA39F5" w:rsidP="00F06110">
            <w:pPr>
              <w:tabs>
                <w:tab w:val="left" w:pos="360"/>
                <w:tab w:val="left" w:pos="1832"/>
                <w:tab w:val="left" w:pos="198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ascii="Arial" w:hAnsi="Arial" w:cs="Arial"/>
                <w:sz w:val="20"/>
              </w:rPr>
              <w:t>Awarded in t</w:t>
            </w:r>
            <w:r w:rsidR="00882F6F" w:rsidRPr="00C3725E">
              <w:rPr>
                <w:rFonts w:ascii="Arial" w:hAnsi="Arial" w:cs="Arial"/>
                <w:sz w:val="20"/>
              </w:rPr>
              <w:t>eam for outstan</w:t>
            </w:r>
            <w:r w:rsidR="0076223E">
              <w:rPr>
                <w:rFonts w:ascii="Arial" w:hAnsi="Arial" w:cs="Arial"/>
                <w:sz w:val="20"/>
              </w:rPr>
              <w:t>ding work and wrapping up with knowledge t</w:t>
            </w:r>
            <w:r w:rsidR="00882F6F" w:rsidRPr="00C3725E">
              <w:rPr>
                <w:rFonts w:ascii="Arial" w:hAnsi="Arial" w:cs="Arial"/>
                <w:sz w:val="20"/>
              </w:rPr>
              <w:t>ran</w:t>
            </w:r>
            <w:r w:rsidR="00882F6F" w:rsidRPr="00C3725E">
              <w:rPr>
                <w:rFonts w:ascii="Arial" w:hAnsi="Arial" w:cs="Arial"/>
                <w:sz w:val="20"/>
              </w:rPr>
              <w:t>s</w:t>
            </w:r>
            <w:r w:rsidR="00882F6F" w:rsidRPr="00C3725E">
              <w:rPr>
                <w:rFonts w:ascii="Arial" w:hAnsi="Arial" w:cs="Arial"/>
                <w:sz w:val="20"/>
              </w:rPr>
              <w:t>fers quickly</w:t>
            </w:r>
            <w:r w:rsidR="00FD14F5">
              <w:rPr>
                <w:rFonts w:ascii="Arial" w:hAnsi="Arial" w:cs="Arial"/>
                <w:sz w:val="20"/>
              </w:rPr>
              <w:t>.</w:t>
            </w:r>
          </w:p>
        </w:tc>
      </w:tr>
      <w:tr w:rsidR="003B54D0" w:rsidRPr="007C1F87" w:rsidTr="00A829B7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B54D0" w:rsidRPr="007C1F87" w:rsidRDefault="003B54D0" w:rsidP="00F06110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C1F87">
              <w:rPr>
                <w:rFonts w:ascii="Arial" w:hAnsi="Arial" w:cs="Arial"/>
                <w:b/>
                <w:bCs/>
                <w:sz w:val="20"/>
                <w:szCs w:val="20"/>
              </w:rPr>
              <w:t>Duration: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B54D0" w:rsidRPr="007C1F87" w:rsidRDefault="005F19CE" w:rsidP="00F06110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July’14</w:t>
            </w:r>
            <w:r w:rsidR="00992112">
              <w:rPr>
                <w:rFonts w:ascii="Arial" w:hAnsi="Arial" w:cs="Arial"/>
                <w:color w:val="000000"/>
                <w:sz w:val="20"/>
                <w:szCs w:val="20"/>
              </w:rPr>
              <w:t xml:space="preserve"> to Till Date</w:t>
            </w:r>
          </w:p>
        </w:tc>
      </w:tr>
    </w:tbl>
    <w:p w:rsidR="006248DF" w:rsidRDefault="006248DF" w:rsidP="006248DF">
      <w:pPr>
        <w:pBdr>
          <w:top w:val="double" w:sz="1" w:space="1" w:color="000000"/>
        </w:pBdr>
        <w:shd w:val="clear" w:color="auto" w:fill="CCCCCC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Academic Qualification</w:t>
      </w:r>
    </w:p>
    <w:p w:rsidR="006248DF" w:rsidRDefault="006248DF" w:rsidP="006248DF">
      <w:pPr>
        <w:widowControl w:val="0"/>
        <w:tabs>
          <w:tab w:val="left" w:pos="284"/>
        </w:tabs>
        <w:autoSpaceDE w:val="0"/>
        <w:spacing w:after="60"/>
        <w:rPr>
          <w:rFonts w:ascii="Verdana" w:hAnsi="Verdana" w:cs="Verdana"/>
          <w:b/>
          <w:bCs/>
          <w:i/>
          <w:iCs/>
          <w:sz w:val="20"/>
          <w:szCs w:val="20"/>
        </w:rPr>
      </w:pPr>
    </w:p>
    <w:p w:rsidR="006248DF" w:rsidRDefault="001B6E8D" w:rsidP="00FA75B3">
      <w:pPr>
        <w:ind w:left="852" w:hanging="852"/>
        <w:rPr>
          <w:rFonts w:ascii="Arial" w:hAnsi="Arial" w:cs="Arial"/>
          <w:sz w:val="20"/>
        </w:rPr>
      </w:pPr>
      <w:r>
        <w:rPr>
          <w:rFonts w:ascii="Verdana" w:hAnsi="Verdana" w:cs="Verdana"/>
          <w:b/>
          <w:sz w:val="20"/>
          <w:szCs w:val="20"/>
        </w:rPr>
        <w:t>2014</w:t>
      </w:r>
      <w:r w:rsidR="008C7F40">
        <w:rPr>
          <w:rFonts w:ascii="Verdana" w:hAnsi="Verdana" w:cs="Verdana"/>
          <w:sz w:val="20"/>
          <w:szCs w:val="20"/>
        </w:rPr>
        <w:tab/>
      </w:r>
      <w:r w:rsidR="00643F1C">
        <w:rPr>
          <w:rFonts w:ascii="Arial" w:hAnsi="Arial" w:cs="Arial"/>
          <w:sz w:val="20"/>
        </w:rPr>
        <w:t>BE</w:t>
      </w:r>
      <w:r w:rsidR="009123EB">
        <w:rPr>
          <w:rFonts w:ascii="Arial" w:hAnsi="Arial" w:cs="Arial"/>
          <w:sz w:val="20"/>
        </w:rPr>
        <w:t xml:space="preserve"> (Electronics Telecommunications</w:t>
      </w:r>
      <w:r w:rsidR="008B26A7" w:rsidRPr="009115AE">
        <w:rPr>
          <w:rFonts w:ascii="Arial" w:hAnsi="Arial" w:cs="Arial"/>
          <w:sz w:val="20"/>
        </w:rPr>
        <w:t xml:space="preserve">) from </w:t>
      </w:r>
      <w:r w:rsidR="00FA75B3">
        <w:rPr>
          <w:rFonts w:ascii="Arial" w:hAnsi="Arial" w:cs="Arial"/>
          <w:sz w:val="20"/>
        </w:rPr>
        <w:t>PICT</w:t>
      </w:r>
      <w:r w:rsidR="006248DF" w:rsidRPr="009115AE">
        <w:rPr>
          <w:rFonts w:ascii="Arial" w:hAnsi="Arial" w:cs="Arial"/>
          <w:sz w:val="20"/>
        </w:rPr>
        <w:t xml:space="preserve">, </w:t>
      </w:r>
      <w:r w:rsidR="00FA75B3">
        <w:rPr>
          <w:rFonts w:ascii="Arial" w:hAnsi="Arial" w:cs="Arial"/>
          <w:sz w:val="20"/>
        </w:rPr>
        <w:t>Pune</w:t>
      </w:r>
      <w:r w:rsidR="006C445C">
        <w:rPr>
          <w:rFonts w:ascii="Arial" w:hAnsi="Arial" w:cs="Arial"/>
          <w:sz w:val="20"/>
        </w:rPr>
        <w:t xml:space="preserve"> affiliated to</w:t>
      </w:r>
      <w:r w:rsidR="00FA75B3">
        <w:rPr>
          <w:rFonts w:ascii="Arial" w:hAnsi="Arial" w:cs="Arial"/>
          <w:sz w:val="20"/>
        </w:rPr>
        <w:t xml:space="preserve"> Pune</w:t>
      </w:r>
      <w:r w:rsidR="008B26A7" w:rsidRPr="009115AE">
        <w:rPr>
          <w:rFonts w:ascii="Arial" w:hAnsi="Arial" w:cs="Arial"/>
          <w:sz w:val="20"/>
        </w:rPr>
        <w:t xml:space="preserve"> University</w:t>
      </w:r>
      <w:r w:rsidR="00FA75B3">
        <w:rPr>
          <w:rFonts w:ascii="Arial" w:hAnsi="Arial" w:cs="Arial"/>
          <w:sz w:val="20"/>
        </w:rPr>
        <w:t xml:space="preserve"> with 71.07</w:t>
      </w:r>
      <w:r w:rsidR="006248DF" w:rsidRPr="009115AE">
        <w:rPr>
          <w:rFonts w:ascii="Arial" w:hAnsi="Arial" w:cs="Arial"/>
          <w:sz w:val="20"/>
        </w:rPr>
        <w:t xml:space="preserve">% as </w:t>
      </w:r>
      <w:r w:rsidR="00FA75B3">
        <w:rPr>
          <w:rFonts w:ascii="Arial" w:hAnsi="Arial" w:cs="Arial"/>
          <w:sz w:val="20"/>
        </w:rPr>
        <w:t xml:space="preserve">    </w:t>
      </w:r>
      <w:r w:rsidR="006248DF" w:rsidRPr="009115AE">
        <w:rPr>
          <w:rFonts w:ascii="Arial" w:hAnsi="Arial" w:cs="Arial"/>
          <w:sz w:val="20"/>
        </w:rPr>
        <w:t xml:space="preserve">an </w:t>
      </w:r>
      <w:r w:rsidR="00124DB2" w:rsidRPr="009115AE">
        <w:rPr>
          <w:rFonts w:ascii="Arial" w:hAnsi="Arial" w:cs="Arial"/>
          <w:sz w:val="20"/>
        </w:rPr>
        <w:t xml:space="preserve">aggregate. </w:t>
      </w:r>
    </w:p>
    <w:p w:rsidR="00C50A08" w:rsidRDefault="00C50A08" w:rsidP="00C50A08">
      <w:pPr>
        <w:rPr>
          <w:rFonts w:cs="Calibri"/>
        </w:rPr>
      </w:pPr>
      <w:r w:rsidRPr="0000601E">
        <w:rPr>
          <w:rFonts w:ascii="Verdana" w:hAnsi="Verdana" w:cs="Verdana"/>
          <w:b/>
          <w:sz w:val="20"/>
          <w:szCs w:val="20"/>
        </w:rPr>
        <w:t xml:space="preserve">2010 </w:t>
      </w:r>
      <w:r w:rsidRPr="0000601E">
        <w:rPr>
          <w:rFonts w:ascii="Verdana" w:hAnsi="Verdana" w:cs="Verdana"/>
          <w:b/>
          <w:sz w:val="20"/>
          <w:szCs w:val="20"/>
        </w:rPr>
        <w:tab/>
      </w:r>
      <w:r>
        <w:rPr>
          <w:rFonts w:ascii="Arial" w:hAnsi="Arial" w:cs="Arial"/>
          <w:sz w:val="20"/>
        </w:rPr>
        <w:t xml:space="preserve">HSC from </w:t>
      </w:r>
      <w:proofErr w:type="spellStart"/>
      <w:r>
        <w:rPr>
          <w:rFonts w:cs="Calibri"/>
        </w:rPr>
        <w:t>Bhartiye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Vidya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Mandir</w:t>
      </w:r>
      <w:proofErr w:type="gramStart"/>
      <w:r>
        <w:rPr>
          <w:rFonts w:cs="Calibri"/>
        </w:rPr>
        <w:t>,Nagpur</w:t>
      </w:r>
      <w:proofErr w:type="spellEnd"/>
      <w:proofErr w:type="gramEnd"/>
      <w:r>
        <w:rPr>
          <w:rFonts w:cs="Calibri"/>
        </w:rPr>
        <w:t xml:space="preserve"> with 87.4% </w:t>
      </w:r>
      <w:r>
        <w:rPr>
          <w:rFonts w:eastAsia="Calibri" w:hAnsi="Calibri" w:cs="Calibri"/>
          <w:b/>
        </w:rPr>
        <w:t>(First Class with Distinction)</w:t>
      </w:r>
    </w:p>
    <w:p w:rsidR="00837C44" w:rsidRPr="00C50A08" w:rsidRDefault="00C50A08" w:rsidP="00C50A08">
      <w:pPr>
        <w:rPr>
          <w:rFonts w:cs="Calibri"/>
        </w:rPr>
      </w:pPr>
      <w:r w:rsidRPr="0000601E">
        <w:rPr>
          <w:rFonts w:ascii="Verdana" w:hAnsi="Verdana" w:cs="Verdana"/>
          <w:b/>
          <w:sz w:val="20"/>
          <w:szCs w:val="20"/>
        </w:rPr>
        <w:t xml:space="preserve">2008 </w:t>
      </w:r>
      <w:r w:rsidR="008C7F40">
        <w:rPr>
          <w:rFonts w:cs="Calibri"/>
        </w:rPr>
        <w:t xml:space="preserve">   </w:t>
      </w:r>
      <w:r>
        <w:rPr>
          <w:rFonts w:cs="Calibri"/>
        </w:rPr>
        <w:t xml:space="preserve">SSC from </w:t>
      </w:r>
      <w:proofErr w:type="spellStart"/>
      <w:r>
        <w:rPr>
          <w:rFonts w:cs="Calibri"/>
        </w:rPr>
        <w:t>Bhartiye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Vidya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Mandir</w:t>
      </w:r>
      <w:proofErr w:type="gramStart"/>
      <w:r>
        <w:rPr>
          <w:rFonts w:cs="Calibri"/>
        </w:rPr>
        <w:t>,Nagpur</w:t>
      </w:r>
      <w:proofErr w:type="spellEnd"/>
      <w:proofErr w:type="gramEnd"/>
      <w:r>
        <w:rPr>
          <w:rFonts w:cs="Calibri"/>
        </w:rPr>
        <w:t xml:space="preserve"> with 92.6% </w:t>
      </w:r>
      <w:r>
        <w:rPr>
          <w:rFonts w:eastAsia="Calibri" w:hAnsi="Calibri" w:cs="Calibri"/>
          <w:b/>
        </w:rPr>
        <w:t>(First Class with Distinction)</w:t>
      </w:r>
    </w:p>
    <w:p w:rsidR="00F874D5" w:rsidRDefault="00F874D5" w:rsidP="006248DF">
      <w:pPr>
        <w:widowControl w:val="0"/>
        <w:tabs>
          <w:tab w:val="left" w:pos="284"/>
        </w:tabs>
        <w:autoSpaceDE w:val="0"/>
        <w:spacing w:after="60"/>
        <w:rPr>
          <w:rFonts w:ascii="Verdana" w:hAnsi="Verdana" w:cs="Verdana"/>
          <w:b/>
          <w:color w:val="000000"/>
          <w:sz w:val="20"/>
          <w:szCs w:val="20"/>
        </w:rPr>
      </w:pPr>
    </w:p>
    <w:p w:rsidR="006248DF" w:rsidRDefault="006F38B8" w:rsidP="006248DF">
      <w:pPr>
        <w:pBdr>
          <w:top w:val="double" w:sz="1" w:space="1" w:color="000000"/>
        </w:pBdr>
        <w:shd w:val="clear" w:color="auto" w:fill="CCCCCC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248DF">
        <w:rPr>
          <w:b/>
          <w:sz w:val="26"/>
          <w:szCs w:val="26"/>
        </w:rPr>
        <w:t>Technical Skills and Proficiency</w:t>
      </w:r>
    </w:p>
    <w:p w:rsidR="006248DF" w:rsidRDefault="006248DF" w:rsidP="006248DF">
      <w:pPr>
        <w:tabs>
          <w:tab w:val="left" w:pos="284"/>
        </w:tabs>
        <w:spacing w:after="60"/>
        <w:jc w:val="both"/>
        <w:rPr>
          <w:rFonts w:ascii="Verdana" w:hAnsi="Verdana"/>
          <w:b/>
          <w:bCs/>
          <w:sz w:val="20"/>
          <w:szCs w:val="20"/>
        </w:rPr>
      </w:pPr>
    </w:p>
    <w:p w:rsidR="006248DF" w:rsidRDefault="006248DF" w:rsidP="006248DF">
      <w:pPr>
        <w:spacing w:after="40"/>
        <w:rPr>
          <w:rFonts w:ascii="Arial" w:hAnsi="Arial" w:cs="Arial"/>
          <w:bCs/>
          <w:sz w:val="20"/>
          <w:szCs w:val="20"/>
        </w:rPr>
      </w:pPr>
      <w:r w:rsidRPr="00C70E0B">
        <w:rPr>
          <w:rFonts w:ascii="Arial" w:hAnsi="Arial" w:cs="Arial"/>
          <w:b/>
          <w:bCs/>
          <w:sz w:val="20"/>
          <w:szCs w:val="20"/>
        </w:rPr>
        <w:t>Technologies</w:t>
      </w:r>
      <w:r w:rsidR="00DA0E1C">
        <w:rPr>
          <w:rFonts w:ascii="Arial" w:hAnsi="Arial" w:cs="Arial"/>
          <w:b/>
          <w:bCs/>
          <w:sz w:val="20"/>
          <w:szCs w:val="20"/>
        </w:rPr>
        <w:t xml:space="preserve"> </w:t>
      </w:r>
      <w:r w:rsidR="00DA0E1C">
        <w:rPr>
          <w:rFonts w:ascii="Arial" w:hAnsi="Arial" w:cs="Arial"/>
          <w:b/>
          <w:bCs/>
          <w:sz w:val="20"/>
          <w:szCs w:val="20"/>
        </w:rPr>
        <w:tab/>
      </w:r>
      <w:r w:rsidR="00DA0E1C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Pr="00C70E0B">
        <w:rPr>
          <w:rFonts w:ascii="Arial" w:hAnsi="Arial" w:cs="Arial"/>
          <w:b/>
          <w:bCs/>
          <w:sz w:val="20"/>
          <w:szCs w:val="20"/>
        </w:rPr>
        <w:t>:</w:t>
      </w:r>
      <w:r w:rsidRPr="00C70E0B">
        <w:rPr>
          <w:rFonts w:ascii="Arial" w:hAnsi="Arial" w:cs="Arial"/>
          <w:b/>
          <w:bCs/>
          <w:sz w:val="20"/>
          <w:szCs w:val="20"/>
        </w:rPr>
        <w:tab/>
      </w:r>
      <w:r w:rsidR="00D81DAC">
        <w:rPr>
          <w:rFonts w:ascii="Arial" w:hAnsi="Arial" w:cs="Arial"/>
          <w:b/>
          <w:bCs/>
          <w:sz w:val="20"/>
          <w:szCs w:val="20"/>
        </w:rPr>
        <w:t xml:space="preserve">Core </w:t>
      </w:r>
      <w:r w:rsidR="007F3D91">
        <w:rPr>
          <w:rFonts w:ascii="Arial" w:hAnsi="Arial" w:cs="Arial"/>
          <w:bCs/>
          <w:sz w:val="20"/>
          <w:szCs w:val="20"/>
        </w:rPr>
        <w:t>Java</w:t>
      </w:r>
      <w:r w:rsidR="00C02D1F">
        <w:rPr>
          <w:rFonts w:ascii="Arial" w:hAnsi="Arial" w:cs="Arial"/>
          <w:bCs/>
          <w:sz w:val="20"/>
          <w:szCs w:val="20"/>
        </w:rPr>
        <w:t>,</w:t>
      </w:r>
      <w:r w:rsidR="003A3889" w:rsidRPr="003A3889">
        <w:rPr>
          <w:rFonts w:ascii="Arial" w:hAnsi="Arial" w:cs="Arial"/>
          <w:bCs/>
          <w:sz w:val="20"/>
          <w:szCs w:val="20"/>
        </w:rPr>
        <w:t xml:space="preserve"> </w:t>
      </w:r>
      <w:r w:rsidR="003A3889">
        <w:rPr>
          <w:rFonts w:ascii="Arial" w:hAnsi="Arial" w:cs="Arial"/>
          <w:bCs/>
          <w:sz w:val="20"/>
          <w:szCs w:val="20"/>
        </w:rPr>
        <w:t>Data Structure and A</w:t>
      </w:r>
      <w:r w:rsidR="003A3889" w:rsidRPr="00C57507">
        <w:rPr>
          <w:rFonts w:ascii="Arial" w:hAnsi="Arial" w:cs="Arial"/>
          <w:bCs/>
          <w:sz w:val="20"/>
          <w:szCs w:val="20"/>
        </w:rPr>
        <w:t>lgorithm</w:t>
      </w:r>
      <w:r w:rsidR="003A3889">
        <w:rPr>
          <w:rFonts w:ascii="Arial" w:hAnsi="Arial" w:cs="Arial"/>
          <w:bCs/>
          <w:sz w:val="20"/>
          <w:szCs w:val="20"/>
        </w:rPr>
        <w:t>,</w:t>
      </w:r>
      <w:r w:rsidR="00C02D1F">
        <w:rPr>
          <w:rFonts w:ascii="Arial" w:hAnsi="Arial" w:cs="Arial"/>
          <w:bCs/>
          <w:sz w:val="20"/>
          <w:szCs w:val="20"/>
        </w:rPr>
        <w:t xml:space="preserve"> </w:t>
      </w:r>
      <w:r w:rsidR="003A3889">
        <w:rPr>
          <w:rFonts w:ascii="Arial" w:hAnsi="Arial" w:cs="Arial"/>
          <w:bCs/>
          <w:sz w:val="20"/>
          <w:szCs w:val="20"/>
        </w:rPr>
        <w:t xml:space="preserve">Oracle, </w:t>
      </w:r>
      <w:r w:rsidR="00C73B90">
        <w:rPr>
          <w:rFonts w:ascii="Arial" w:hAnsi="Arial" w:cs="Arial"/>
          <w:bCs/>
          <w:sz w:val="20"/>
          <w:szCs w:val="20"/>
        </w:rPr>
        <w:t xml:space="preserve">Basics of </w:t>
      </w:r>
      <w:r w:rsidR="003A3889">
        <w:rPr>
          <w:rFonts w:ascii="Arial" w:hAnsi="Arial" w:cs="Arial"/>
          <w:bCs/>
          <w:sz w:val="20"/>
          <w:szCs w:val="20"/>
        </w:rPr>
        <w:t xml:space="preserve">Rest API, </w:t>
      </w:r>
      <w:r w:rsidR="00E03461">
        <w:rPr>
          <w:rFonts w:ascii="Arial" w:hAnsi="Arial" w:cs="Arial"/>
          <w:bCs/>
          <w:sz w:val="20"/>
          <w:szCs w:val="20"/>
        </w:rPr>
        <w:t>Spring</w:t>
      </w:r>
      <w:r w:rsidR="00E520E1">
        <w:rPr>
          <w:rFonts w:ascii="Arial" w:hAnsi="Arial" w:cs="Arial"/>
          <w:bCs/>
          <w:sz w:val="20"/>
          <w:szCs w:val="20"/>
        </w:rPr>
        <w:t xml:space="preserve"> </w:t>
      </w:r>
      <w:r w:rsidR="003A3889">
        <w:rPr>
          <w:rFonts w:ascii="Arial" w:hAnsi="Arial" w:cs="Arial"/>
          <w:bCs/>
          <w:sz w:val="20"/>
          <w:szCs w:val="20"/>
        </w:rPr>
        <w:t>IOC</w:t>
      </w:r>
    </w:p>
    <w:p w:rsidR="00B7555B" w:rsidRPr="00B7555B" w:rsidRDefault="00B7555B" w:rsidP="006248DF">
      <w:pPr>
        <w:spacing w:after="40"/>
        <w:rPr>
          <w:rFonts w:ascii="Arial" w:hAnsi="Arial" w:cs="Arial"/>
          <w:b/>
          <w:bCs/>
          <w:sz w:val="20"/>
          <w:szCs w:val="20"/>
        </w:rPr>
      </w:pPr>
      <w:r w:rsidRPr="00B7555B">
        <w:rPr>
          <w:rFonts w:ascii="Arial" w:hAnsi="Arial" w:cs="Arial"/>
          <w:b/>
          <w:bCs/>
          <w:sz w:val="20"/>
          <w:szCs w:val="20"/>
        </w:rPr>
        <w:t>Others</w:t>
      </w:r>
      <w:r w:rsidRPr="00B7555B">
        <w:rPr>
          <w:rFonts w:ascii="Arial" w:hAnsi="Arial" w:cs="Arial"/>
          <w:b/>
          <w:bCs/>
          <w:sz w:val="20"/>
          <w:szCs w:val="20"/>
        </w:rPr>
        <w:tab/>
      </w:r>
      <w:r w:rsidRPr="00B7555B">
        <w:rPr>
          <w:rFonts w:ascii="Arial" w:hAnsi="Arial" w:cs="Arial"/>
          <w:b/>
          <w:bCs/>
          <w:sz w:val="20"/>
          <w:szCs w:val="20"/>
        </w:rPr>
        <w:tab/>
      </w:r>
      <w:r w:rsidRPr="00B7555B">
        <w:rPr>
          <w:rFonts w:ascii="Arial" w:hAnsi="Arial" w:cs="Arial"/>
          <w:b/>
          <w:bCs/>
          <w:sz w:val="20"/>
          <w:szCs w:val="20"/>
        </w:rPr>
        <w:tab/>
      </w:r>
      <w:r w:rsidRPr="00B7555B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Pr="00364B8C">
        <w:rPr>
          <w:rFonts w:ascii="Arial" w:hAnsi="Arial" w:cs="Arial"/>
          <w:b/>
          <w:bCs/>
          <w:sz w:val="20"/>
          <w:szCs w:val="20"/>
        </w:rPr>
        <w:t>:</w:t>
      </w:r>
      <w:r w:rsidR="0023591F" w:rsidRPr="00364B8C">
        <w:rPr>
          <w:rFonts w:ascii="Arial" w:hAnsi="Arial" w:cs="Arial"/>
          <w:b/>
          <w:bCs/>
          <w:sz w:val="20"/>
          <w:szCs w:val="20"/>
        </w:rPr>
        <w:t xml:space="preserve"> </w:t>
      </w:r>
      <w:r w:rsidR="0023591F" w:rsidRPr="00981CA5">
        <w:rPr>
          <w:rFonts w:ascii="Arial" w:hAnsi="Arial" w:cs="Arial"/>
          <w:bCs/>
          <w:sz w:val="20"/>
          <w:szCs w:val="20"/>
        </w:rPr>
        <w:t xml:space="preserve">   </w:t>
      </w:r>
      <w:r w:rsidRPr="00981CA5">
        <w:rPr>
          <w:rFonts w:ascii="Arial" w:hAnsi="Arial" w:cs="Arial"/>
          <w:bCs/>
          <w:sz w:val="20"/>
          <w:szCs w:val="20"/>
        </w:rPr>
        <w:t xml:space="preserve"> </w:t>
      </w:r>
      <w:r w:rsidR="003A3889">
        <w:rPr>
          <w:rFonts w:ascii="Arial" w:hAnsi="Arial" w:cs="Arial"/>
          <w:bCs/>
          <w:sz w:val="20"/>
          <w:szCs w:val="20"/>
        </w:rPr>
        <w:t>J Unit</w:t>
      </w:r>
      <w:r w:rsidR="00392B61">
        <w:rPr>
          <w:rFonts w:ascii="Arial" w:hAnsi="Arial" w:cs="Arial"/>
          <w:bCs/>
          <w:sz w:val="20"/>
          <w:szCs w:val="20"/>
        </w:rPr>
        <w:t>,</w:t>
      </w:r>
      <w:r w:rsidR="00182019">
        <w:rPr>
          <w:rFonts w:ascii="Arial" w:hAnsi="Arial" w:cs="Arial"/>
          <w:bCs/>
          <w:sz w:val="20"/>
          <w:szCs w:val="20"/>
        </w:rPr>
        <w:t xml:space="preserve"> HTML,</w:t>
      </w:r>
      <w:r w:rsidR="00A97F39">
        <w:rPr>
          <w:rFonts w:ascii="Arial" w:hAnsi="Arial" w:cs="Arial"/>
          <w:bCs/>
          <w:sz w:val="20"/>
          <w:szCs w:val="20"/>
        </w:rPr>
        <w:t xml:space="preserve"> </w:t>
      </w:r>
      <w:r w:rsidR="009172B4">
        <w:rPr>
          <w:rFonts w:ascii="Arial" w:hAnsi="Arial" w:cs="Arial"/>
          <w:bCs/>
          <w:sz w:val="20"/>
          <w:szCs w:val="20"/>
        </w:rPr>
        <w:t>L</w:t>
      </w:r>
      <w:r w:rsidRPr="00C70E0B">
        <w:rPr>
          <w:rFonts w:ascii="Arial" w:hAnsi="Arial" w:cs="Arial"/>
          <w:bCs/>
          <w:sz w:val="20"/>
          <w:szCs w:val="20"/>
        </w:rPr>
        <w:t>inux</w:t>
      </w:r>
      <w:r w:rsidR="00C57507">
        <w:rPr>
          <w:rFonts w:ascii="Arial" w:hAnsi="Arial" w:cs="Arial"/>
          <w:bCs/>
          <w:sz w:val="20"/>
          <w:szCs w:val="20"/>
        </w:rPr>
        <w:t xml:space="preserve"> Command</w:t>
      </w:r>
    </w:p>
    <w:p w:rsidR="006248DF" w:rsidRPr="00C70E0B" w:rsidRDefault="006248DF" w:rsidP="006248DF">
      <w:pPr>
        <w:spacing w:after="40"/>
        <w:rPr>
          <w:rFonts w:ascii="Arial" w:hAnsi="Arial" w:cs="Arial"/>
          <w:bCs/>
          <w:sz w:val="20"/>
          <w:szCs w:val="20"/>
        </w:rPr>
      </w:pPr>
      <w:r w:rsidRPr="00C70E0B">
        <w:rPr>
          <w:rFonts w:ascii="Arial" w:hAnsi="Arial" w:cs="Arial"/>
          <w:b/>
          <w:bCs/>
          <w:sz w:val="20"/>
          <w:szCs w:val="20"/>
        </w:rPr>
        <w:t>Database</w:t>
      </w:r>
      <w:r w:rsidR="005867E7">
        <w:rPr>
          <w:rFonts w:ascii="Arial" w:hAnsi="Arial" w:cs="Arial"/>
          <w:bCs/>
          <w:sz w:val="20"/>
          <w:szCs w:val="20"/>
        </w:rPr>
        <w:tab/>
        <w:t xml:space="preserve">            </w:t>
      </w:r>
      <w:r w:rsidR="00333F98">
        <w:rPr>
          <w:rFonts w:ascii="Arial" w:hAnsi="Arial" w:cs="Arial"/>
          <w:bCs/>
          <w:sz w:val="20"/>
          <w:szCs w:val="20"/>
        </w:rPr>
        <w:t xml:space="preserve"> </w:t>
      </w:r>
      <w:r w:rsidRPr="00C70E0B">
        <w:rPr>
          <w:rFonts w:ascii="Arial" w:hAnsi="Arial" w:cs="Arial"/>
          <w:bCs/>
          <w:sz w:val="20"/>
          <w:szCs w:val="20"/>
        </w:rPr>
        <w:t xml:space="preserve"> </w:t>
      </w:r>
      <w:r w:rsidRPr="00C70E0B">
        <w:rPr>
          <w:rFonts w:ascii="Arial" w:hAnsi="Arial" w:cs="Arial"/>
          <w:b/>
          <w:bCs/>
          <w:sz w:val="20"/>
          <w:szCs w:val="20"/>
        </w:rPr>
        <w:t>:</w:t>
      </w:r>
      <w:r w:rsidRPr="00C70E0B">
        <w:rPr>
          <w:rFonts w:ascii="Arial" w:hAnsi="Arial" w:cs="Arial"/>
          <w:bCs/>
          <w:sz w:val="20"/>
          <w:szCs w:val="20"/>
        </w:rPr>
        <w:tab/>
      </w:r>
      <w:r w:rsidR="0067058C">
        <w:rPr>
          <w:rFonts w:ascii="Arial" w:hAnsi="Arial" w:cs="Arial"/>
          <w:bCs/>
          <w:sz w:val="20"/>
          <w:szCs w:val="20"/>
        </w:rPr>
        <w:t xml:space="preserve">     </w:t>
      </w:r>
      <w:r w:rsidRPr="00C70E0B">
        <w:rPr>
          <w:rFonts w:ascii="Arial" w:hAnsi="Arial" w:cs="Arial"/>
          <w:bCs/>
          <w:sz w:val="20"/>
          <w:szCs w:val="20"/>
        </w:rPr>
        <w:t xml:space="preserve">Oracle </w:t>
      </w:r>
      <w:r w:rsidR="00AB4D23">
        <w:rPr>
          <w:rFonts w:ascii="Arial" w:hAnsi="Arial" w:cs="Arial"/>
          <w:bCs/>
          <w:sz w:val="20"/>
          <w:szCs w:val="20"/>
        </w:rPr>
        <w:t>10g</w:t>
      </w:r>
      <w:proofErr w:type="gramStart"/>
      <w:r w:rsidR="00AB4D23">
        <w:rPr>
          <w:rFonts w:ascii="Arial" w:hAnsi="Arial" w:cs="Arial"/>
          <w:bCs/>
          <w:sz w:val="20"/>
          <w:szCs w:val="20"/>
        </w:rPr>
        <w:t>,</w:t>
      </w:r>
      <w:r w:rsidRPr="00C70E0B">
        <w:rPr>
          <w:rFonts w:ascii="Arial" w:hAnsi="Arial" w:cs="Arial"/>
          <w:bCs/>
          <w:sz w:val="20"/>
          <w:szCs w:val="20"/>
        </w:rPr>
        <w:t>11g</w:t>
      </w:r>
      <w:proofErr w:type="gramEnd"/>
      <w:r w:rsidR="007F5916">
        <w:rPr>
          <w:rFonts w:ascii="Arial" w:hAnsi="Arial" w:cs="Arial"/>
          <w:bCs/>
          <w:sz w:val="20"/>
          <w:szCs w:val="20"/>
        </w:rPr>
        <w:t xml:space="preserve"> </w:t>
      </w:r>
      <w:r w:rsidR="0064740D">
        <w:rPr>
          <w:rFonts w:ascii="Arial" w:hAnsi="Arial" w:cs="Arial"/>
          <w:bCs/>
          <w:sz w:val="20"/>
          <w:szCs w:val="20"/>
        </w:rPr>
        <w:t>&amp;</w:t>
      </w:r>
      <w:r w:rsidR="00FC4FA3">
        <w:rPr>
          <w:rFonts w:ascii="Arial" w:hAnsi="Arial" w:cs="Arial"/>
          <w:bCs/>
          <w:sz w:val="20"/>
          <w:szCs w:val="20"/>
        </w:rPr>
        <w:t xml:space="preserve"> SQL</w:t>
      </w:r>
    </w:p>
    <w:p w:rsidR="00F16ED1" w:rsidRDefault="006248DF" w:rsidP="006248DF">
      <w:pPr>
        <w:tabs>
          <w:tab w:val="left" w:pos="284"/>
        </w:tabs>
        <w:spacing w:after="60"/>
        <w:rPr>
          <w:rFonts w:ascii="Arial" w:hAnsi="Arial" w:cs="Arial"/>
          <w:bCs/>
          <w:sz w:val="20"/>
          <w:szCs w:val="20"/>
        </w:rPr>
      </w:pPr>
      <w:r w:rsidRPr="00C70E0B">
        <w:rPr>
          <w:rFonts w:ascii="Arial" w:hAnsi="Arial" w:cs="Arial"/>
          <w:b/>
          <w:bCs/>
          <w:sz w:val="20"/>
          <w:szCs w:val="20"/>
        </w:rPr>
        <w:t xml:space="preserve">Operating </w:t>
      </w:r>
      <w:proofErr w:type="gramStart"/>
      <w:r w:rsidRPr="00C70E0B">
        <w:rPr>
          <w:rFonts w:ascii="Arial" w:hAnsi="Arial" w:cs="Arial"/>
          <w:b/>
          <w:bCs/>
          <w:sz w:val="20"/>
          <w:szCs w:val="20"/>
        </w:rPr>
        <w:t>System</w:t>
      </w:r>
      <w:r w:rsidR="00157B82">
        <w:rPr>
          <w:rFonts w:ascii="Arial" w:hAnsi="Arial" w:cs="Arial"/>
          <w:b/>
          <w:bCs/>
          <w:sz w:val="20"/>
          <w:szCs w:val="20"/>
        </w:rPr>
        <w:t>s</w:t>
      </w:r>
      <w:r w:rsidR="00BB47FE">
        <w:rPr>
          <w:rFonts w:ascii="Arial" w:hAnsi="Arial" w:cs="Arial"/>
          <w:b/>
          <w:bCs/>
          <w:sz w:val="20"/>
          <w:szCs w:val="20"/>
        </w:rPr>
        <w:t xml:space="preserve">  </w:t>
      </w:r>
      <w:r w:rsidRPr="00C70E0B">
        <w:rPr>
          <w:rFonts w:ascii="Arial" w:hAnsi="Arial" w:cs="Arial"/>
          <w:b/>
          <w:bCs/>
          <w:sz w:val="20"/>
          <w:szCs w:val="20"/>
        </w:rPr>
        <w:t>:</w:t>
      </w:r>
      <w:proofErr w:type="gramEnd"/>
      <w:r w:rsidRPr="00C70E0B">
        <w:rPr>
          <w:rFonts w:ascii="Arial" w:hAnsi="Arial" w:cs="Arial"/>
          <w:bCs/>
          <w:sz w:val="20"/>
          <w:szCs w:val="20"/>
        </w:rPr>
        <w:t xml:space="preserve">   </w:t>
      </w:r>
      <w:r w:rsidR="00333F98">
        <w:rPr>
          <w:rFonts w:ascii="Arial" w:hAnsi="Arial" w:cs="Arial"/>
          <w:bCs/>
          <w:sz w:val="20"/>
          <w:szCs w:val="20"/>
        </w:rPr>
        <w:t xml:space="preserve"> </w:t>
      </w:r>
      <w:r w:rsidR="0067058C">
        <w:rPr>
          <w:rFonts w:ascii="Arial" w:hAnsi="Arial" w:cs="Arial"/>
          <w:bCs/>
          <w:sz w:val="20"/>
          <w:szCs w:val="20"/>
        </w:rPr>
        <w:t xml:space="preserve"> </w:t>
      </w:r>
      <w:r w:rsidR="009C2C19">
        <w:rPr>
          <w:rFonts w:ascii="Arial" w:hAnsi="Arial" w:cs="Arial"/>
          <w:bCs/>
          <w:sz w:val="20"/>
          <w:szCs w:val="20"/>
        </w:rPr>
        <w:t>Unix, Windows</w:t>
      </w:r>
    </w:p>
    <w:p w:rsidR="006248DF" w:rsidRPr="00557AF2" w:rsidRDefault="008911A0" w:rsidP="008911A0">
      <w:pPr>
        <w:pStyle w:val="Cog-body"/>
        <w:spacing w:line="240" w:lineRule="auto"/>
        <w:ind w:left="0"/>
        <w:jc w:val="left"/>
        <w:rPr>
          <w:rFonts w:ascii="Trebuchet MS" w:hAnsi="Trebuchet MS"/>
          <w:color w:val="000000"/>
        </w:rPr>
      </w:pPr>
      <w:r w:rsidRPr="00EA642A">
        <w:rPr>
          <w:rFonts w:cs="Arial"/>
          <w:b/>
          <w:bCs/>
          <w:lang w:val="en-GB" w:eastAsia="ar-SA"/>
        </w:rPr>
        <w:t xml:space="preserve">Development </w:t>
      </w:r>
      <w:proofErr w:type="gramStart"/>
      <w:r w:rsidRPr="00EA642A">
        <w:rPr>
          <w:rFonts w:cs="Arial"/>
          <w:b/>
          <w:bCs/>
          <w:lang w:val="en-GB" w:eastAsia="ar-SA"/>
        </w:rPr>
        <w:t>Tools</w:t>
      </w:r>
      <w:r w:rsidR="009A26F6">
        <w:rPr>
          <w:rFonts w:cs="Arial"/>
          <w:b/>
          <w:bCs/>
          <w:lang w:val="en-GB" w:eastAsia="ar-SA"/>
        </w:rPr>
        <w:t xml:space="preserve">  </w:t>
      </w:r>
      <w:r w:rsidR="006248DF" w:rsidRPr="00EA642A">
        <w:rPr>
          <w:rFonts w:cs="Arial"/>
          <w:b/>
          <w:bCs/>
          <w:lang w:val="en-GB" w:eastAsia="ar-SA"/>
        </w:rPr>
        <w:t>:</w:t>
      </w:r>
      <w:proofErr w:type="gramEnd"/>
      <w:r w:rsidRPr="00EA642A">
        <w:rPr>
          <w:rFonts w:cs="Arial"/>
          <w:b/>
          <w:bCs/>
          <w:lang w:val="en-GB" w:eastAsia="ar-SA"/>
        </w:rPr>
        <w:tab/>
      </w:r>
      <w:r w:rsidR="00557AF2" w:rsidRPr="00EA642A">
        <w:rPr>
          <w:rFonts w:cs="Arial"/>
          <w:bCs/>
          <w:lang w:val="en-GB" w:eastAsia="ar-SA"/>
        </w:rPr>
        <w:t>Eclipse</w:t>
      </w:r>
      <w:r w:rsidR="00557AF2" w:rsidRPr="00FB2B79">
        <w:rPr>
          <w:rFonts w:ascii="Trebuchet MS" w:hAnsi="Trebuchet MS"/>
          <w:color w:val="000000"/>
        </w:rPr>
        <w:t xml:space="preserve"> </w:t>
      </w:r>
      <w:r w:rsidR="00557AF2" w:rsidRPr="00EA642A">
        <w:rPr>
          <w:rFonts w:cs="Arial"/>
          <w:bCs/>
          <w:lang w:val="en-GB" w:eastAsia="ar-SA"/>
        </w:rPr>
        <w:t xml:space="preserve">IDE, Apache </w:t>
      </w:r>
      <w:r w:rsidR="003A3889">
        <w:rPr>
          <w:rFonts w:cs="Arial"/>
          <w:bCs/>
          <w:lang w:val="en-GB" w:eastAsia="ar-SA"/>
        </w:rPr>
        <w:t>,</w:t>
      </w:r>
      <w:r w:rsidR="00557AF2" w:rsidRPr="00EA642A">
        <w:rPr>
          <w:rFonts w:cs="Arial"/>
          <w:bCs/>
          <w:lang w:val="en-GB" w:eastAsia="ar-SA"/>
        </w:rPr>
        <w:t xml:space="preserve"> Maven, </w:t>
      </w:r>
      <w:r w:rsidR="006A7419">
        <w:rPr>
          <w:rFonts w:cs="Arial"/>
          <w:bCs/>
          <w:lang w:val="en-GB" w:eastAsia="ar-SA"/>
        </w:rPr>
        <w:t>GIT,</w:t>
      </w:r>
      <w:r w:rsidR="0003208B" w:rsidRPr="0003208B">
        <w:t xml:space="preserve"> </w:t>
      </w:r>
      <w:r w:rsidR="00813EE6">
        <w:t>SVN,</w:t>
      </w:r>
      <w:r w:rsidR="0003208B">
        <w:t xml:space="preserve"> Putty,  </w:t>
      </w:r>
      <w:proofErr w:type="spellStart"/>
      <w:r w:rsidR="0003208B">
        <w:t>WinSCP</w:t>
      </w:r>
      <w:proofErr w:type="spellEnd"/>
      <w:r w:rsidR="0003208B">
        <w:t xml:space="preserve">,  </w:t>
      </w:r>
      <w:proofErr w:type="spellStart"/>
      <w:r w:rsidR="0003208B">
        <w:t>jenkins</w:t>
      </w:r>
      <w:proofErr w:type="spellEnd"/>
      <w:r w:rsidR="0003208B">
        <w:t xml:space="preserve">, </w:t>
      </w:r>
      <w:proofErr w:type="spellStart"/>
      <w:r w:rsidR="0003208B">
        <w:t>jira</w:t>
      </w:r>
      <w:proofErr w:type="spellEnd"/>
      <w:r w:rsidR="0003208B">
        <w:t xml:space="preserve"> ,</w:t>
      </w:r>
      <w:proofErr w:type="spellStart"/>
      <w:r w:rsidR="0003208B">
        <w:t>sonarqube</w:t>
      </w:r>
      <w:proofErr w:type="spellEnd"/>
      <w:r w:rsidR="006A7419">
        <w:rPr>
          <w:rFonts w:cs="Arial"/>
          <w:bCs/>
          <w:lang w:val="en-GB" w:eastAsia="ar-SA"/>
        </w:rPr>
        <w:t xml:space="preserve"> </w:t>
      </w:r>
      <w:bookmarkStart w:id="0" w:name="_GoBack"/>
      <w:bookmarkEnd w:id="0"/>
    </w:p>
    <w:p w:rsidR="006248DF" w:rsidRPr="00C70E0B" w:rsidRDefault="006248DF" w:rsidP="006248DF">
      <w:pPr>
        <w:tabs>
          <w:tab w:val="left" w:pos="6248"/>
        </w:tabs>
        <w:spacing w:after="60"/>
        <w:ind w:left="1988" w:hanging="1988"/>
        <w:rPr>
          <w:rFonts w:ascii="Arial" w:hAnsi="Arial" w:cs="Arial"/>
          <w:sz w:val="20"/>
          <w:szCs w:val="20"/>
        </w:rPr>
      </w:pPr>
      <w:r w:rsidRPr="00C70E0B">
        <w:rPr>
          <w:rFonts w:ascii="Arial" w:hAnsi="Arial" w:cs="Arial"/>
          <w:b/>
          <w:bCs/>
          <w:sz w:val="20"/>
          <w:szCs w:val="20"/>
        </w:rPr>
        <w:t xml:space="preserve">Packages                  :   </w:t>
      </w:r>
      <w:r w:rsidR="00333F98">
        <w:rPr>
          <w:rFonts w:ascii="Arial" w:hAnsi="Arial" w:cs="Arial"/>
          <w:b/>
          <w:bCs/>
          <w:sz w:val="20"/>
          <w:szCs w:val="20"/>
        </w:rPr>
        <w:t xml:space="preserve">  </w:t>
      </w:r>
      <w:r w:rsidRPr="00C70E0B">
        <w:rPr>
          <w:rFonts w:ascii="Arial" w:hAnsi="Arial" w:cs="Arial"/>
          <w:bCs/>
          <w:sz w:val="20"/>
          <w:szCs w:val="20"/>
        </w:rPr>
        <w:t>Exposure to MS Office, Excel</w:t>
      </w:r>
      <w:r w:rsidRPr="00C70E0B">
        <w:rPr>
          <w:rFonts w:ascii="Arial" w:hAnsi="Arial" w:cs="Arial"/>
          <w:sz w:val="20"/>
          <w:szCs w:val="20"/>
        </w:rPr>
        <w:t xml:space="preserve">       </w:t>
      </w:r>
    </w:p>
    <w:p w:rsidR="004B207B" w:rsidRDefault="006248DF" w:rsidP="009F4511">
      <w:pPr>
        <w:tabs>
          <w:tab w:val="left" w:pos="6248"/>
        </w:tabs>
        <w:spacing w:after="60"/>
        <w:ind w:left="1988" w:hanging="1988"/>
        <w:rPr>
          <w:rFonts w:ascii="Arial" w:hAnsi="Arial" w:cs="Arial"/>
          <w:sz w:val="20"/>
          <w:szCs w:val="20"/>
        </w:rPr>
      </w:pPr>
      <w:r w:rsidRPr="00C70E0B">
        <w:rPr>
          <w:rFonts w:ascii="Arial" w:hAnsi="Arial" w:cs="Arial"/>
          <w:b/>
          <w:bCs/>
          <w:sz w:val="20"/>
          <w:szCs w:val="20"/>
        </w:rPr>
        <w:t>Application Server</w:t>
      </w:r>
      <w:r w:rsidR="00333F98">
        <w:rPr>
          <w:rFonts w:ascii="Arial" w:hAnsi="Arial" w:cs="Arial"/>
          <w:b/>
          <w:color w:val="2C2B2B"/>
          <w:sz w:val="20"/>
          <w:szCs w:val="20"/>
        </w:rPr>
        <w:t xml:space="preserve">  </w:t>
      </w:r>
      <w:r w:rsidRPr="00C70E0B">
        <w:rPr>
          <w:rFonts w:ascii="Arial" w:hAnsi="Arial" w:cs="Arial"/>
          <w:b/>
          <w:color w:val="2C2B2B"/>
          <w:sz w:val="20"/>
          <w:szCs w:val="20"/>
        </w:rPr>
        <w:t xml:space="preserve"> </w:t>
      </w:r>
      <w:r w:rsidRPr="00C70E0B">
        <w:rPr>
          <w:rFonts w:ascii="Arial" w:hAnsi="Arial" w:cs="Arial"/>
          <w:b/>
          <w:bCs/>
          <w:sz w:val="20"/>
          <w:szCs w:val="20"/>
        </w:rPr>
        <w:t>:</w:t>
      </w:r>
      <w:r w:rsidRPr="00C70E0B">
        <w:rPr>
          <w:rFonts w:ascii="Arial" w:hAnsi="Arial" w:cs="Arial"/>
          <w:bCs/>
          <w:sz w:val="20"/>
          <w:szCs w:val="20"/>
        </w:rPr>
        <w:t xml:space="preserve">   </w:t>
      </w:r>
      <w:r w:rsidR="00333F98">
        <w:rPr>
          <w:rFonts w:ascii="Arial" w:hAnsi="Arial" w:cs="Arial"/>
          <w:bCs/>
          <w:sz w:val="20"/>
          <w:szCs w:val="20"/>
        </w:rPr>
        <w:t xml:space="preserve">  </w:t>
      </w:r>
      <w:r w:rsidR="00CA0CF4">
        <w:rPr>
          <w:rFonts w:ascii="Arial" w:hAnsi="Arial" w:cs="Arial"/>
          <w:sz w:val="20"/>
          <w:szCs w:val="20"/>
        </w:rPr>
        <w:t>Tomcat 7</w:t>
      </w:r>
      <w:r w:rsidR="00EA7A28">
        <w:rPr>
          <w:rFonts w:ascii="Arial" w:hAnsi="Arial" w:cs="Arial"/>
          <w:sz w:val="20"/>
          <w:szCs w:val="20"/>
        </w:rPr>
        <w:t>.0</w:t>
      </w:r>
      <w:proofErr w:type="gramStart"/>
      <w:r w:rsidR="00CA0CF4">
        <w:rPr>
          <w:rFonts w:ascii="Arial" w:hAnsi="Arial" w:cs="Arial"/>
          <w:sz w:val="20"/>
          <w:szCs w:val="20"/>
        </w:rPr>
        <w:t>,8.0</w:t>
      </w:r>
      <w:proofErr w:type="gramEnd"/>
      <w:r w:rsidRPr="00C70E0B">
        <w:rPr>
          <w:rFonts w:ascii="Arial" w:hAnsi="Arial" w:cs="Arial"/>
          <w:sz w:val="20"/>
          <w:szCs w:val="20"/>
        </w:rPr>
        <w:t xml:space="preserve">          </w:t>
      </w:r>
    </w:p>
    <w:p w:rsidR="009951B9" w:rsidRDefault="009951B9" w:rsidP="009F4511">
      <w:pPr>
        <w:tabs>
          <w:tab w:val="left" w:pos="6248"/>
        </w:tabs>
        <w:spacing w:after="60"/>
        <w:ind w:left="1988" w:hanging="1988"/>
        <w:rPr>
          <w:rFonts w:ascii="Arial" w:hAnsi="Arial" w:cs="Arial"/>
          <w:sz w:val="20"/>
          <w:szCs w:val="20"/>
        </w:rPr>
      </w:pPr>
    </w:p>
    <w:p w:rsidR="006655E1" w:rsidRDefault="0011644F" w:rsidP="0011644F">
      <w:pPr>
        <w:pBdr>
          <w:top w:val="double" w:sz="1" w:space="1" w:color="000000"/>
        </w:pBdr>
        <w:shd w:val="clear" w:color="auto" w:fill="CCCCCC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</w:t>
      </w:r>
      <w:r w:rsidR="00280110">
        <w:rPr>
          <w:b/>
          <w:sz w:val="26"/>
          <w:szCs w:val="26"/>
        </w:rPr>
        <w:t xml:space="preserve">Extra </w:t>
      </w:r>
      <w:r w:rsidR="00E964FD" w:rsidRPr="005A49DF">
        <w:rPr>
          <w:b/>
          <w:sz w:val="26"/>
          <w:szCs w:val="26"/>
        </w:rPr>
        <w:t>Achievements</w:t>
      </w:r>
      <w:r w:rsidR="00891762">
        <w:rPr>
          <w:b/>
          <w:sz w:val="26"/>
          <w:szCs w:val="26"/>
        </w:rPr>
        <w:t xml:space="preserve">/ </w:t>
      </w:r>
      <w:r w:rsidR="00280110">
        <w:rPr>
          <w:b/>
          <w:sz w:val="26"/>
          <w:szCs w:val="26"/>
        </w:rPr>
        <w:t>Activities</w:t>
      </w:r>
    </w:p>
    <w:p w:rsidR="00D04D8F" w:rsidRPr="00A900A5" w:rsidRDefault="00064DEA" w:rsidP="00A900A5">
      <w:pPr>
        <w:pStyle w:val="ListParagraph"/>
        <w:numPr>
          <w:ilvl w:val="0"/>
          <w:numId w:val="33"/>
        </w:numPr>
        <w:spacing w:before="100" w:beforeAutospacing="1" w:after="100" w:afterAutospacing="1"/>
        <w:contextualSpacing/>
        <w:jc w:val="both"/>
        <w:rPr>
          <w:rFonts w:ascii="Arial" w:hAnsi="Arial" w:cs="Arial"/>
          <w:sz w:val="20"/>
          <w:szCs w:val="20"/>
        </w:rPr>
      </w:pPr>
      <w:r w:rsidRPr="00224984">
        <w:rPr>
          <w:rFonts w:ascii="Arial" w:hAnsi="Arial" w:cs="Arial"/>
          <w:sz w:val="20"/>
          <w:szCs w:val="20"/>
        </w:rPr>
        <w:t xml:space="preserve">Got 79% in Core Java Test of Sun </w:t>
      </w:r>
      <w:r w:rsidR="00E964FD" w:rsidRPr="00224984">
        <w:rPr>
          <w:rFonts w:ascii="Arial" w:hAnsi="Arial" w:cs="Arial"/>
          <w:sz w:val="20"/>
          <w:szCs w:val="20"/>
        </w:rPr>
        <w:t>Microsystems</w:t>
      </w:r>
      <w:r w:rsidR="006876F1">
        <w:rPr>
          <w:rFonts w:ascii="Arial" w:hAnsi="Arial" w:cs="Arial"/>
          <w:sz w:val="20"/>
          <w:szCs w:val="20"/>
        </w:rPr>
        <w:t xml:space="preserve"> a</w:t>
      </w:r>
      <w:r w:rsidRPr="00224984">
        <w:rPr>
          <w:rFonts w:ascii="Arial" w:hAnsi="Arial" w:cs="Arial"/>
          <w:sz w:val="20"/>
          <w:szCs w:val="20"/>
        </w:rPr>
        <w:t>t NIIT.</w:t>
      </w:r>
    </w:p>
    <w:p w:rsidR="00D04D8F" w:rsidRPr="00224984" w:rsidRDefault="00DB0713" w:rsidP="00D04D8F">
      <w:pPr>
        <w:pStyle w:val="ListParagraph"/>
        <w:numPr>
          <w:ilvl w:val="0"/>
          <w:numId w:val="33"/>
        </w:numPr>
        <w:spacing w:before="100" w:beforeAutospacing="1" w:after="100" w:afterAutospacing="1"/>
        <w:contextualSpacing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Achieved </w:t>
      </w:r>
      <w:r w:rsidR="0080712F" w:rsidRPr="00224984">
        <w:rPr>
          <w:rFonts w:ascii="Arial" w:hAnsi="Arial" w:cs="Arial"/>
          <w:sz w:val="20"/>
          <w:szCs w:val="20"/>
        </w:rPr>
        <w:t xml:space="preserve"> 1</w:t>
      </w:r>
      <w:r w:rsidR="0080712F" w:rsidRPr="00224984">
        <w:rPr>
          <w:rFonts w:ascii="Arial" w:hAnsi="Arial" w:cs="Arial"/>
          <w:sz w:val="20"/>
          <w:szCs w:val="20"/>
          <w:vertAlign w:val="superscript"/>
        </w:rPr>
        <w:t>st</w:t>
      </w:r>
      <w:proofErr w:type="gramEnd"/>
      <w:r w:rsidR="0080712F" w:rsidRPr="00224984">
        <w:rPr>
          <w:rFonts w:ascii="Arial" w:hAnsi="Arial" w:cs="Arial"/>
          <w:sz w:val="20"/>
          <w:szCs w:val="20"/>
        </w:rPr>
        <w:t xml:space="preserve"> Prize at College Level in Sudoku Puzzle Game</w:t>
      </w:r>
      <w:r w:rsidR="00A900A5">
        <w:rPr>
          <w:rFonts w:ascii="Arial" w:hAnsi="Arial" w:cs="Arial"/>
          <w:sz w:val="20"/>
          <w:szCs w:val="20"/>
        </w:rPr>
        <w:t>.</w:t>
      </w:r>
    </w:p>
    <w:p w:rsidR="000A3820" w:rsidRPr="00E275D5" w:rsidRDefault="006307E1" w:rsidP="00E275D5">
      <w:pPr>
        <w:pStyle w:val="ListParagraph"/>
        <w:numPr>
          <w:ilvl w:val="0"/>
          <w:numId w:val="33"/>
        </w:numPr>
        <w:spacing w:before="100" w:beforeAutospacing="1" w:after="100" w:afterAutospacing="1"/>
        <w:contextualSpacing/>
        <w:jc w:val="both"/>
        <w:rPr>
          <w:rFonts w:ascii="Arial" w:hAnsi="Arial" w:cs="Arial"/>
          <w:sz w:val="20"/>
          <w:szCs w:val="20"/>
        </w:rPr>
      </w:pPr>
      <w:r w:rsidRPr="00224984">
        <w:rPr>
          <w:rFonts w:ascii="Arial" w:hAnsi="Arial" w:cs="Arial"/>
          <w:sz w:val="20"/>
          <w:szCs w:val="20"/>
        </w:rPr>
        <w:t>Participated in group discussio</w:t>
      </w:r>
      <w:r w:rsidR="00067F8D">
        <w:rPr>
          <w:rFonts w:ascii="Arial" w:hAnsi="Arial" w:cs="Arial"/>
          <w:sz w:val="20"/>
          <w:szCs w:val="20"/>
        </w:rPr>
        <w:t>ns at various events in company and college.</w:t>
      </w:r>
    </w:p>
    <w:p w:rsidR="002C4B13" w:rsidRPr="002C4B13" w:rsidRDefault="002C4B13" w:rsidP="002C4B13">
      <w:pPr>
        <w:pBdr>
          <w:top w:val="double" w:sz="1" w:space="1" w:color="000000"/>
        </w:pBdr>
        <w:shd w:val="clear" w:color="auto" w:fill="CCCCCC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</w:t>
      </w:r>
      <w:r w:rsidR="004B0D03">
        <w:rPr>
          <w:b/>
          <w:sz w:val="26"/>
          <w:szCs w:val="26"/>
        </w:rPr>
        <w:t xml:space="preserve"> </w:t>
      </w:r>
      <w:r w:rsidR="004B0D03">
        <w:rPr>
          <w:b/>
          <w:sz w:val="26"/>
          <w:szCs w:val="26"/>
        </w:rPr>
        <w:tab/>
      </w:r>
      <w:r w:rsidR="004B0D03">
        <w:rPr>
          <w:b/>
          <w:sz w:val="26"/>
          <w:szCs w:val="26"/>
        </w:rPr>
        <w:tab/>
        <w:t xml:space="preserve">  </w:t>
      </w:r>
      <w:r>
        <w:rPr>
          <w:b/>
          <w:sz w:val="26"/>
          <w:szCs w:val="26"/>
        </w:rPr>
        <w:t xml:space="preserve">  </w:t>
      </w:r>
      <w:r w:rsidRPr="002C4B13">
        <w:rPr>
          <w:b/>
          <w:sz w:val="26"/>
          <w:szCs w:val="26"/>
        </w:rPr>
        <w:t>Strengths</w:t>
      </w:r>
    </w:p>
    <w:p w:rsidR="000B037A" w:rsidRDefault="002C4B13" w:rsidP="000B037A">
      <w:pPr>
        <w:pStyle w:val="ListParagraph"/>
        <w:numPr>
          <w:ilvl w:val="0"/>
          <w:numId w:val="35"/>
        </w:numPr>
        <w:spacing w:before="100" w:beforeAutospacing="1" w:after="100" w:afterAutospacing="1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Confident,</w:t>
      </w:r>
      <w:r w:rsidR="00D441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Straightforward</w:t>
      </w:r>
      <w:r w:rsidR="00302271">
        <w:rPr>
          <w:rFonts w:ascii="Arial" w:hAnsi="Arial" w:cs="Arial"/>
          <w:sz w:val="20"/>
          <w:szCs w:val="20"/>
        </w:rPr>
        <w:t xml:space="preserve">, </w:t>
      </w:r>
      <w:r w:rsidR="00936E3B">
        <w:rPr>
          <w:rFonts w:ascii="Arial" w:hAnsi="Arial" w:cs="Arial"/>
          <w:sz w:val="20"/>
          <w:szCs w:val="20"/>
        </w:rPr>
        <w:t>Practical and Innovative</w:t>
      </w:r>
      <w:r w:rsidR="00E03CF3">
        <w:rPr>
          <w:rFonts w:ascii="Arial" w:hAnsi="Arial" w:cs="Arial"/>
          <w:sz w:val="20"/>
          <w:szCs w:val="20"/>
        </w:rPr>
        <w:t>.</w:t>
      </w:r>
    </w:p>
    <w:p w:rsidR="000B037A" w:rsidRDefault="000B037A" w:rsidP="000B037A">
      <w:pPr>
        <w:pStyle w:val="ListParagraph"/>
        <w:numPr>
          <w:ilvl w:val="0"/>
          <w:numId w:val="35"/>
        </w:numPr>
        <w:spacing w:before="100" w:beforeAutospacing="1" w:after="100" w:afterAutospacing="1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analytical and debugging skills.</w:t>
      </w:r>
    </w:p>
    <w:p w:rsidR="000B037A" w:rsidRDefault="000B037A" w:rsidP="000B037A">
      <w:pPr>
        <w:pStyle w:val="ListParagraph"/>
        <w:numPr>
          <w:ilvl w:val="0"/>
          <w:numId w:val="35"/>
        </w:numPr>
        <w:spacing w:before="100" w:beforeAutospacing="1" w:after="100" w:afterAutospacing="1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don’t have constraint in term of work location and location movements.</w:t>
      </w:r>
    </w:p>
    <w:p w:rsidR="000B037A" w:rsidRDefault="000B037A" w:rsidP="000B037A">
      <w:pPr>
        <w:pStyle w:val="ListParagraph"/>
        <w:numPr>
          <w:ilvl w:val="0"/>
          <w:numId w:val="35"/>
        </w:numPr>
        <w:spacing w:before="100" w:beforeAutospacing="1" w:after="100" w:afterAutospacing="1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Flexible with new technologies and dedicated approach towards problem solving.</w:t>
      </w:r>
    </w:p>
    <w:p w:rsidR="000B037A" w:rsidRDefault="000B037A" w:rsidP="000B037A">
      <w:pPr>
        <w:pStyle w:val="ListParagraph"/>
        <w:numPr>
          <w:ilvl w:val="0"/>
          <w:numId w:val="35"/>
        </w:numPr>
        <w:spacing w:before="100" w:beforeAutospacing="1" w:after="100" w:afterAutospacing="1"/>
        <w:contextualSpacing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Posses</w:t>
      </w:r>
      <w:proofErr w:type="spellEnd"/>
      <w:r>
        <w:rPr>
          <w:rFonts w:ascii="Arial" w:hAnsi="Arial" w:cs="Arial"/>
          <w:sz w:val="20"/>
          <w:szCs w:val="20"/>
        </w:rPr>
        <w:t xml:space="preserve"> a high degree of Professionalism and work under pressure.</w:t>
      </w:r>
    </w:p>
    <w:p w:rsidR="006655E1" w:rsidRDefault="00280110">
      <w:pPr>
        <w:pBdr>
          <w:top w:val="double" w:sz="1" w:space="1" w:color="000000"/>
        </w:pBdr>
        <w:shd w:val="clear" w:color="auto" w:fill="CCCCCC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Personal Details</w:t>
      </w:r>
    </w:p>
    <w:p w:rsidR="009C5C04" w:rsidRPr="00C11E37" w:rsidRDefault="009C5C04" w:rsidP="009C5C04">
      <w:pPr>
        <w:widowControl w:val="0"/>
        <w:autoSpaceDE w:val="0"/>
        <w:spacing w:after="60"/>
        <w:rPr>
          <w:rFonts w:ascii="Arial" w:hAnsi="Arial" w:cs="Arial"/>
          <w:color w:val="000000"/>
          <w:sz w:val="20"/>
          <w:szCs w:val="20"/>
        </w:rPr>
      </w:pP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 xml:space="preserve">Name                     </w:t>
      </w:r>
      <w:r w:rsidR="0055603B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 xml:space="preserve">  :</w:t>
      </w: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06E99">
        <w:rPr>
          <w:rFonts w:ascii="Arial" w:hAnsi="Arial" w:cs="Arial"/>
          <w:color w:val="000000"/>
          <w:sz w:val="20"/>
          <w:szCs w:val="20"/>
        </w:rPr>
        <w:t xml:space="preserve">Tanya </w:t>
      </w:r>
      <w:proofErr w:type="spellStart"/>
      <w:r w:rsidR="00006E99">
        <w:rPr>
          <w:rFonts w:ascii="Arial" w:hAnsi="Arial" w:cs="Arial"/>
          <w:color w:val="000000"/>
          <w:sz w:val="20"/>
          <w:szCs w:val="20"/>
        </w:rPr>
        <w:t>Singhal</w:t>
      </w:r>
      <w:proofErr w:type="spellEnd"/>
    </w:p>
    <w:p w:rsidR="009C5C04" w:rsidRPr="00C11E37" w:rsidRDefault="00472AD1" w:rsidP="009C5C04">
      <w:pPr>
        <w:widowControl w:val="0"/>
        <w:autoSpaceDE w:val="0"/>
        <w:spacing w:after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Father’s Name        </w:t>
      </w:r>
      <w:r w:rsidR="0055603B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="009C5C04" w:rsidRPr="00C11E37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9C5C04" w:rsidRPr="00C11E37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9C5C04" w:rsidRPr="00C11E37">
        <w:rPr>
          <w:rFonts w:ascii="Arial" w:hAnsi="Arial" w:cs="Arial"/>
          <w:b/>
          <w:bCs/>
          <w:color w:val="000000"/>
          <w:sz w:val="20"/>
          <w:szCs w:val="20"/>
        </w:rPr>
        <w:tab/>
      </w:r>
      <w:proofErr w:type="spellStart"/>
      <w:r w:rsidR="00760E09" w:rsidRPr="00F32EBE">
        <w:rPr>
          <w:rFonts w:ascii="Arial" w:hAnsi="Arial" w:cs="Arial"/>
          <w:color w:val="000000"/>
          <w:sz w:val="20"/>
          <w:szCs w:val="20"/>
        </w:rPr>
        <w:t>Mr.</w:t>
      </w:r>
      <w:proofErr w:type="spellEnd"/>
      <w:r w:rsidR="00760E09" w:rsidRPr="00F32EBE">
        <w:rPr>
          <w:rFonts w:ascii="Arial" w:hAnsi="Arial" w:cs="Arial"/>
          <w:color w:val="000000"/>
          <w:sz w:val="20"/>
          <w:szCs w:val="20"/>
        </w:rPr>
        <w:t xml:space="preserve"> Sunil </w:t>
      </w:r>
      <w:proofErr w:type="spellStart"/>
      <w:r w:rsidR="00760E09" w:rsidRPr="00F32EBE">
        <w:rPr>
          <w:rFonts w:ascii="Arial" w:hAnsi="Arial" w:cs="Arial"/>
          <w:color w:val="000000"/>
          <w:sz w:val="20"/>
          <w:szCs w:val="20"/>
        </w:rPr>
        <w:t>Singhal</w:t>
      </w:r>
      <w:proofErr w:type="spellEnd"/>
    </w:p>
    <w:p w:rsidR="009C5C04" w:rsidRPr="00C11E37" w:rsidRDefault="009C5C04" w:rsidP="009C5C04">
      <w:pPr>
        <w:widowControl w:val="0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center" w:pos="4975"/>
        </w:tabs>
        <w:autoSpaceDE w:val="0"/>
        <w:spacing w:after="60"/>
        <w:rPr>
          <w:rFonts w:ascii="Arial" w:hAnsi="Arial" w:cs="Arial"/>
          <w:color w:val="000000"/>
          <w:sz w:val="20"/>
          <w:szCs w:val="20"/>
        </w:rPr>
      </w:pP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 xml:space="preserve">Date of Birth           </w:t>
      </w:r>
      <w:r w:rsidR="0055603B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3635DF">
        <w:rPr>
          <w:rFonts w:ascii="Arial" w:hAnsi="Arial" w:cs="Arial"/>
          <w:bCs/>
          <w:color w:val="000000"/>
          <w:sz w:val="20"/>
          <w:szCs w:val="20"/>
        </w:rPr>
        <w:t>23</w:t>
      </w:r>
      <w:r w:rsidR="003635DF" w:rsidRPr="003635DF">
        <w:rPr>
          <w:rFonts w:ascii="Arial" w:hAnsi="Arial" w:cs="Arial"/>
          <w:bCs/>
          <w:color w:val="000000"/>
          <w:sz w:val="20"/>
          <w:szCs w:val="20"/>
          <w:vertAlign w:val="superscript"/>
        </w:rPr>
        <w:t>rd</w:t>
      </w:r>
      <w:r w:rsidR="003635DF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F37AC5">
        <w:rPr>
          <w:rFonts w:ascii="Arial" w:hAnsi="Arial" w:cs="Arial"/>
          <w:color w:val="000000"/>
          <w:sz w:val="20"/>
          <w:szCs w:val="20"/>
        </w:rPr>
        <w:t>Oct’ 1992</w:t>
      </w:r>
    </w:p>
    <w:p w:rsidR="009C5C04" w:rsidRPr="00C11E37" w:rsidRDefault="009C5C04" w:rsidP="009C5C04">
      <w:pPr>
        <w:widowControl w:val="0"/>
        <w:autoSpaceDE w:val="0"/>
        <w:spacing w:after="60"/>
        <w:rPr>
          <w:rFonts w:ascii="Arial" w:hAnsi="Arial" w:cs="Arial"/>
          <w:color w:val="000000"/>
          <w:sz w:val="20"/>
          <w:szCs w:val="20"/>
        </w:rPr>
      </w:pP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 xml:space="preserve">Nationality              </w:t>
      </w:r>
      <w:r w:rsidR="0055603B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11E37">
        <w:rPr>
          <w:rFonts w:ascii="Arial" w:hAnsi="Arial" w:cs="Arial"/>
          <w:color w:val="000000"/>
          <w:sz w:val="20"/>
          <w:szCs w:val="20"/>
        </w:rPr>
        <w:t>Indian</w:t>
      </w:r>
    </w:p>
    <w:p w:rsidR="009C5C04" w:rsidRPr="00C11E37" w:rsidRDefault="009C5C04" w:rsidP="009C5C04">
      <w:pPr>
        <w:widowControl w:val="0"/>
        <w:autoSpaceDE w:val="0"/>
        <w:spacing w:after="60"/>
        <w:rPr>
          <w:rFonts w:ascii="Arial" w:hAnsi="Arial" w:cs="Arial"/>
          <w:color w:val="000000"/>
          <w:sz w:val="20"/>
          <w:szCs w:val="20"/>
        </w:rPr>
      </w:pP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>Gender</w:t>
      </w:r>
      <w:r w:rsidRPr="00C11E37">
        <w:rPr>
          <w:rFonts w:ascii="Arial" w:hAnsi="Arial" w:cs="Arial"/>
          <w:sz w:val="20"/>
        </w:rPr>
        <w:t xml:space="preserve"> </w:t>
      </w:r>
      <w:r w:rsidRPr="00C11E37">
        <w:rPr>
          <w:rFonts w:ascii="Arial" w:hAnsi="Arial" w:cs="Arial"/>
          <w:sz w:val="20"/>
        </w:rPr>
        <w:tab/>
      </w:r>
      <w:r w:rsidRPr="00C11E37">
        <w:rPr>
          <w:rFonts w:ascii="Arial" w:hAnsi="Arial" w:cs="Arial"/>
          <w:sz w:val="20"/>
        </w:rPr>
        <w:tab/>
      </w:r>
      <w:r w:rsidRPr="00C11E37">
        <w:rPr>
          <w:rFonts w:ascii="Arial" w:hAnsi="Arial" w:cs="Arial"/>
          <w:sz w:val="20"/>
        </w:rPr>
        <w:tab/>
        <w:t xml:space="preserve">       </w:t>
      </w:r>
      <w:r w:rsidR="0055603B">
        <w:rPr>
          <w:rFonts w:ascii="Arial" w:hAnsi="Arial" w:cs="Arial"/>
          <w:sz w:val="20"/>
        </w:rPr>
        <w:t xml:space="preserve">    </w:t>
      </w: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71675C">
        <w:rPr>
          <w:rFonts w:ascii="Arial" w:hAnsi="Arial" w:cs="Arial"/>
          <w:sz w:val="20"/>
        </w:rPr>
        <w:t xml:space="preserve">        </w:t>
      </w:r>
      <w:r w:rsidR="00760E09">
        <w:rPr>
          <w:rFonts w:ascii="Arial" w:hAnsi="Arial" w:cs="Arial"/>
          <w:sz w:val="20"/>
        </w:rPr>
        <w:t>Female</w:t>
      </w:r>
    </w:p>
    <w:p w:rsidR="009C5C04" w:rsidRPr="00C11E37" w:rsidRDefault="00E964FD" w:rsidP="009C5C04">
      <w:pPr>
        <w:widowControl w:val="0"/>
        <w:autoSpaceDE w:val="0"/>
        <w:spacing w:after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Languages Known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5603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71675C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71675C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9C5C04" w:rsidRPr="00C11E3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9C5C04" w:rsidRPr="00C11E37">
        <w:rPr>
          <w:rFonts w:ascii="Arial" w:hAnsi="Arial" w:cs="Arial"/>
          <w:color w:val="000000"/>
          <w:sz w:val="20"/>
          <w:szCs w:val="20"/>
        </w:rPr>
        <w:t>English &amp; Hindi</w:t>
      </w:r>
    </w:p>
    <w:p w:rsidR="009C5C04" w:rsidRPr="00C11E37" w:rsidRDefault="009C5C04" w:rsidP="009C5C04">
      <w:pPr>
        <w:widowControl w:val="0"/>
        <w:autoSpaceDE w:val="0"/>
        <w:spacing w:after="60"/>
        <w:rPr>
          <w:rFonts w:ascii="Arial" w:hAnsi="Arial" w:cs="Arial"/>
          <w:color w:val="000000"/>
          <w:sz w:val="20"/>
          <w:szCs w:val="20"/>
        </w:rPr>
      </w:pP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 xml:space="preserve">Marital Status        </w:t>
      </w:r>
      <w:r w:rsidR="0055603B">
        <w:rPr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71675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Pr="00C11E37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71675C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C11E37">
        <w:rPr>
          <w:rFonts w:ascii="Arial" w:hAnsi="Arial" w:cs="Arial"/>
          <w:color w:val="000000"/>
          <w:sz w:val="20"/>
          <w:szCs w:val="20"/>
        </w:rPr>
        <w:t>Single</w:t>
      </w:r>
    </w:p>
    <w:p w:rsidR="00280110" w:rsidRDefault="00280110" w:rsidP="00DE2495">
      <w:pPr>
        <w:tabs>
          <w:tab w:val="num" w:pos="1080"/>
        </w:tabs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sectPr w:rsidR="00280110" w:rsidSect="006655E1">
      <w:pgSz w:w="11905" w:h="16837"/>
      <w:pgMar w:top="977" w:right="977" w:bottom="977" w:left="977" w:header="720" w:footer="720" w:gutter="0"/>
      <w:pgBorders>
        <w:top w:val="double" w:sz="1" w:space="31" w:color="000000"/>
        <w:left w:val="double" w:sz="1" w:space="31" w:color="000000"/>
        <w:bottom w:val="double" w:sz="1" w:space="31" w:color="000000"/>
        <w:right w:val="double" w:sz="1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6CF" w:rsidRDefault="00E456CF" w:rsidP="002F587F">
      <w:r>
        <w:separator/>
      </w:r>
    </w:p>
  </w:endnote>
  <w:endnote w:type="continuationSeparator" w:id="0">
    <w:p w:rsidR="00E456CF" w:rsidRDefault="00E456CF" w:rsidP="002F5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6CF" w:rsidRDefault="00E456CF" w:rsidP="002F587F">
      <w:r>
        <w:separator/>
      </w:r>
    </w:p>
  </w:footnote>
  <w:footnote w:type="continuationSeparator" w:id="0">
    <w:p w:rsidR="00E456CF" w:rsidRDefault="00E456CF" w:rsidP="002F5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4"/>
      </v:shape>
    </w:pict>
  </w:numPicBullet>
  <w:numPicBullet w:numPicBulletId="1">
    <w:pict>
      <v:shape id="_x0000_i1029" type="#_x0000_t75" style="width:11.25pt;height:11.25pt" o:bullet="t">
        <v:imagedata r:id="rId2" o:title="msoF94D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04090009"/>
    <w:lvl w:ilvl="0">
      <w:start w:val="1"/>
      <w:numFmt w:val="bullet"/>
      <w:lvlText w:val=""/>
      <w:lvlJc w:val="left"/>
      <w:pPr>
        <w:ind w:left="357" w:hanging="360"/>
      </w:pPr>
      <w:rPr>
        <w:rFonts w:ascii="Wingdings" w:hAnsi="Wingdings" w:hint="default"/>
        <w:color w:val="auto"/>
      </w:rPr>
    </w:lvl>
  </w:abstractNum>
  <w:abstractNum w:abstractNumId="5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00000007"/>
    <w:name w:val="WW8Num2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00000009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0000000A"/>
    <w:name w:val="WW8Num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10">
    <w:nsid w:val="01C34520"/>
    <w:multiLevelType w:val="hybridMultilevel"/>
    <w:tmpl w:val="6512E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5B5A14"/>
    <w:multiLevelType w:val="hybridMultilevel"/>
    <w:tmpl w:val="1B48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D86A0A"/>
    <w:multiLevelType w:val="hybridMultilevel"/>
    <w:tmpl w:val="BB9AA438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1D5491A"/>
    <w:multiLevelType w:val="hybridMultilevel"/>
    <w:tmpl w:val="F468F0F2"/>
    <w:lvl w:ilvl="0" w:tplc="DBFC1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740F56"/>
    <w:multiLevelType w:val="hybridMultilevel"/>
    <w:tmpl w:val="0B7CE488"/>
    <w:lvl w:ilvl="0" w:tplc="9CAE4F92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67287"/>
    <w:multiLevelType w:val="hybridMultilevel"/>
    <w:tmpl w:val="05FAC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EB466B"/>
    <w:multiLevelType w:val="hybridMultilevel"/>
    <w:tmpl w:val="6E2A9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4C5E4F"/>
    <w:multiLevelType w:val="hybridMultilevel"/>
    <w:tmpl w:val="8C4A873C"/>
    <w:lvl w:ilvl="0" w:tplc="B9B4C9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DB652A"/>
    <w:multiLevelType w:val="hybridMultilevel"/>
    <w:tmpl w:val="A24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2E485C"/>
    <w:multiLevelType w:val="hybridMultilevel"/>
    <w:tmpl w:val="5372CF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D84BEB"/>
    <w:multiLevelType w:val="hybridMultilevel"/>
    <w:tmpl w:val="5EB6DE10"/>
    <w:lvl w:ilvl="0" w:tplc="0409000B">
      <w:start w:val="1"/>
      <w:numFmt w:val="bullet"/>
      <w:lvlText w:val="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2">
    <w:nsid w:val="2F3820A0"/>
    <w:multiLevelType w:val="hybridMultilevel"/>
    <w:tmpl w:val="B74A4AD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D46145"/>
    <w:multiLevelType w:val="hybridMultilevel"/>
    <w:tmpl w:val="9C5AB8E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13311B"/>
    <w:multiLevelType w:val="hybridMultilevel"/>
    <w:tmpl w:val="4A8AF1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45BE5C9C"/>
    <w:multiLevelType w:val="hybridMultilevel"/>
    <w:tmpl w:val="1082B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E40435"/>
    <w:multiLevelType w:val="hybridMultilevel"/>
    <w:tmpl w:val="0E9E0698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D0A3F8B"/>
    <w:multiLevelType w:val="hybridMultilevel"/>
    <w:tmpl w:val="DDC433A6"/>
    <w:lvl w:ilvl="0" w:tplc="04090007">
      <w:start w:val="1"/>
      <w:numFmt w:val="bullet"/>
      <w:lvlText w:val=""/>
      <w:lvlPicBulletId w:val="1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>
    <w:nsid w:val="4F2F0EF0"/>
    <w:multiLevelType w:val="hybridMultilevel"/>
    <w:tmpl w:val="8984112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976C11"/>
    <w:multiLevelType w:val="hybridMultilevel"/>
    <w:tmpl w:val="C8CCF29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387328C"/>
    <w:multiLevelType w:val="hybridMultilevel"/>
    <w:tmpl w:val="D51C5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99493F"/>
    <w:multiLevelType w:val="hybridMultilevel"/>
    <w:tmpl w:val="C62C3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7E12E4"/>
    <w:multiLevelType w:val="hybridMultilevel"/>
    <w:tmpl w:val="90A6D70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C7A4E3B"/>
    <w:multiLevelType w:val="hybridMultilevel"/>
    <w:tmpl w:val="D63663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B36C29"/>
    <w:multiLevelType w:val="hybridMultilevel"/>
    <w:tmpl w:val="6DC802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6DC1659E"/>
    <w:multiLevelType w:val="hybridMultilevel"/>
    <w:tmpl w:val="59C8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542D7B"/>
    <w:multiLevelType w:val="hybridMultilevel"/>
    <w:tmpl w:val="02A239C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E1752F"/>
    <w:multiLevelType w:val="hybridMultilevel"/>
    <w:tmpl w:val="D316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F908A4"/>
    <w:multiLevelType w:val="hybridMultilevel"/>
    <w:tmpl w:val="906E4F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C070C"/>
    <w:multiLevelType w:val="hybridMultilevel"/>
    <w:tmpl w:val="FFA87BE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9"/>
  </w:num>
  <w:num w:numId="12">
    <w:abstractNumId w:val="35"/>
  </w:num>
  <w:num w:numId="13">
    <w:abstractNumId w:val="39"/>
  </w:num>
  <w:num w:numId="14">
    <w:abstractNumId w:val="26"/>
  </w:num>
  <w:num w:numId="15">
    <w:abstractNumId w:val="12"/>
  </w:num>
  <w:num w:numId="16">
    <w:abstractNumId w:val="22"/>
  </w:num>
  <w:num w:numId="17">
    <w:abstractNumId w:val="36"/>
  </w:num>
  <w:num w:numId="18">
    <w:abstractNumId w:val="27"/>
  </w:num>
  <w:num w:numId="19">
    <w:abstractNumId w:val="28"/>
  </w:num>
  <w:num w:numId="20">
    <w:abstractNumId w:val="23"/>
  </w:num>
  <w:num w:numId="21">
    <w:abstractNumId w:val="38"/>
  </w:num>
  <w:num w:numId="22">
    <w:abstractNumId w:val="32"/>
  </w:num>
  <w:num w:numId="23">
    <w:abstractNumId w:val="34"/>
  </w:num>
  <w:num w:numId="24">
    <w:abstractNumId w:val="14"/>
  </w:num>
  <w:num w:numId="25">
    <w:abstractNumId w:val="33"/>
  </w:num>
  <w:num w:numId="26">
    <w:abstractNumId w:val="20"/>
  </w:num>
  <w:num w:numId="27">
    <w:abstractNumId w:val="21"/>
  </w:num>
  <w:num w:numId="28">
    <w:abstractNumId w:val="37"/>
  </w:num>
  <w:num w:numId="29">
    <w:abstractNumId w:val="24"/>
  </w:num>
  <w:num w:numId="30">
    <w:abstractNumId w:val="25"/>
  </w:num>
  <w:num w:numId="31">
    <w:abstractNumId w:val="18"/>
  </w:num>
  <w:num w:numId="32">
    <w:abstractNumId w:val="16"/>
  </w:num>
  <w:num w:numId="33">
    <w:abstractNumId w:val="17"/>
  </w:num>
  <w:num w:numId="34">
    <w:abstractNumId w:val="19"/>
  </w:num>
  <w:num w:numId="35">
    <w:abstractNumId w:val="30"/>
  </w:num>
  <w:num w:numId="36">
    <w:abstractNumId w:val="15"/>
  </w:num>
  <w:num w:numId="37">
    <w:abstractNumId w:val="11"/>
  </w:num>
  <w:num w:numId="38">
    <w:abstractNumId w:val="31"/>
  </w:num>
  <w:num w:numId="39">
    <w:abstractNumId w:val="1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035F"/>
    <w:rsid w:val="0000601E"/>
    <w:rsid w:val="000065F2"/>
    <w:rsid w:val="00006E99"/>
    <w:rsid w:val="00014263"/>
    <w:rsid w:val="00016580"/>
    <w:rsid w:val="00021676"/>
    <w:rsid w:val="00021D7D"/>
    <w:rsid w:val="0003208B"/>
    <w:rsid w:val="0003222D"/>
    <w:rsid w:val="00032FDB"/>
    <w:rsid w:val="000337B3"/>
    <w:rsid w:val="00035457"/>
    <w:rsid w:val="00040832"/>
    <w:rsid w:val="00042FDD"/>
    <w:rsid w:val="000440FB"/>
    <w:rsid w:val="00053286"/>
    <w:rsid w:val="00057ED8"/>
    <w:rsid w:val="0006252F"/>
    <w:rsid w:val="00064DEA"/>
    <w:rsid w:val="0006558D"/>
    <w:rsid w:val="00067F8D"/>
    <w:rsid w:val="0007104B"/>
    <w:rsid w:val="00075DB9"/>
    <w:rsid w:val="00084BB1"/>
    <w:rsid w:val="00087AA1"/>
    <w:rsid w:val="0009048D"/>
    <w:rsid w:val="00091C59"/>
    <w:rsid w:val="00092E28"/>
    <w:rsid w:val="000A25D3"/>
    <w:rsid w:val="000A3820"/>
    <w:rsid w:val="000A4DBD"/>
    <w:rsid w:val="000A728B"/>
    <w:rsid w:val="000B037A"/>
    <w:rsid w:val="000B2C8B"/>
    <w:rsid w:val="000B37E6"/>
    <w:rsid w:val="000B3A8D"/>
    <w:rsid w:val="000B4444"/>
    <w:rsid w:val="000B7C5D"/>
    <w:rsid w:val="000C17FA"/>
    <w:rsid w:val="000C46A0"/>
    <w:rsid w:val="000C46B8"/>
    <w:rsid w:val="000C49DA"/>
    <w:rsid w:val="000D1611"/>
    <w:rsid w:val="000D5D0B"/>
    <w:rsid w:val="000D7858"/>
    <w:rsid w:val="000E3CBF"/>
    <w:rsid w:val="000E4156"/>
    <w:rsid w:val="000E6606"/>
    <w:rsid w:val="000E70DC"/>
    <w:rsid w:val="000F2D1A"/>
    <w:rsid w:val="000F3155"/>
    <w:rsid w:val="000F3C57"/>
    <w:rsid w:val="000F5407"/>
    <w:rsid w:val="000F54B7"/>
    <w:rsid w:val="000F5537"/>
    <w:rsid w:val="000F7194"/>
    <w:rsid w:val="00101321"/>
    <w:rsid w:val="0010272B"/>
    <w:rsid w:val="00110672"/>
    <w:rsid w:val="0011644F"/>
    <w:rsid w:val="00124DB2"/>
    <w:rsid w:val="00126A30"/>
    <w:rsid w:val="0012713D"/>
    <w:rsid w:val="00130D39"/>
    <w:rsid w:val="00137C64"/>
    <w:rsid w:val="001421FA"/>
    <w:rsid w:val="001441E9"/>
    <w:rsid w:val="00144220"/>
    <w:rsid w:val="00146E26"/>
    <w:rsid w:val="00147B54"/>
    <w:rsid w:val="001517C3"/>
    <w:rsid w:val="00151C9B"/>
    <w:rsid w:val="00157B82"/>
    <w:rsid w:val="00157CAE"/>
    <w:rsid w:val="00161CF7"/>
    <w:rsid w:val="00167BE8"/>
    <w:rsid w:val="00170FBF"/>
    <w:rsid w:val="00176D49"/>
    <w:rsid w:val="0018006E"/>
    <w:rsid w:val="00181AA2"/>
    <w:rsid w:val="00181F19"/>
    <w:rsid w:val="00182019"/>
    <w:rsid w:val="00184AB7"/>
    <w:rsid w:val="00190E3C"/>
    <w:rsid w:val="00191BCB"/>
    <w:rsid w:val="00195A0F"/>
    <w:rsid w:val="001A0209"/>
    <w:rsid w:val="001A352F"/>
    <w:rsid w:val="001A4252"/>
    <w:rsid w:val="001A6F98"/>
    <w:rsid w:val="001B2A68"/>
    <w:rsid w:val="001B6D13"/>
    <w:rsid w:val="001B6E8D"/>
    <w:rsid w:val="001B7AE7"/>
    <w:rsid w:val="001B7E0A"/>
    <w:rsid w:val="001C2BD7"/>
    <w:rsid w:val="001C410C"/>
    <w:rsid w:val="001D3B81"/>
    <w:rsid w:val="001D5BBA"/>
    <w:rsid w:val="001D6391"/>
    <w:rsid w:val="001E1A1E"/>
    <w:rsid w:val="001E38C3"/>
    <w:rsid w:val="001E3AF1"/>
    <w:rsid w:val="001E42FC"/>
    <w:rsid w:val="001E5698"/>
    <w:rsid w:val="001F0359"/>
    <w:rsid w:val="001F5AC3"/>
    <w:rsid w:val="001F624A"/>
    <w:rsid w:val="001F7D47"/>
    <w:rsid w:val="0020331B"/>
    <w:rsid w:val="002037CD"/>
    <w:rsid w:val="00203F0B"/>
    <w:rsid w:val="0021272B"/>
    <w:rsid w:val="00214AAA"/>
    <w:rsid w:val="00214C08"/>
    <w:rsid w:val="00216CEC"/>
    <w:rsid w:val="002177E7"/>
    <w:rsid w:val="00222238"/>
    <w:rsid w:val="00223197"/>
    <w:rsid w:val="00223D50"/>
    <w:rsid w:val="00224984"/>
    <w:rsid w:val="00224E75"/>
    <w:rsid w:val="0022509C"/>
    <w:rsid w:val="00230E91"/>
    <w:rsid w:val="002327F3"/>
    <w:rsid w:val="002351D3"/>
    <w:rsid w:val="0023591F"/>
    <w:rsid w:val="00235C5A"/>
    <w:rsid w:val="002365CF"/>
    <w:rsid w:val="0024117A"/>
    <w:rsid w:val="002416A4"/>
    <w:rsid w:val="0024473A"/>
    <w:rsid w:val="002522AD"/>
    <w:rsid w:val="00255CAB"/>
    <w:rsid w:val="0026189B"/>
    <w:rsid w:val="00263558"/>
    <w:rsid w:val="00264451"/>
    <w:rsid w:val="00264CE9"/>
    <w:rsid w:val="002652BB"/>
    <w:rsid w:val="002661F8"/>
    <w:rsid w:val="00267B6F"/>
    <w:rsid w:val="0027035F"/>
    <w:rsid w:val="00272564"/>
    <w:rsid w:val="00276915"/>
    <w:rsid w:val="00277EEC"/>
    <w:rsid w:val="00280110"/>
    <w:rsid w:val="0028128B"/>
    <w:rsid w:val="00282793"/>
    <w:rsid w:val="002835A4"/>
    <w:rsid w:val="002842B8"/>
    <w:rsid w:val="00285EE5"/>
    <w:rsid w:val="002871CF"/>
    <w:rsid w:val="00287343"/>
    <w:rsid w:val="002970D7"/>
    <w:rsid w:val="00297485"/>
    <w:rsid w:val="00297CB6"/>
    <w:rsid w:val="002A04B6"/>
    <w:rsid w:val="002A4FAF"/>
    <w:rsid w:val="002B2CEA"/>
    <w:rsid w:val="002B341E"/>
    <w:rsid w:val="002B36B0"/>
    <w:rsid w:val="002B4505"/>
    <w:rsid w:val="002B5F8A"/>
    <w:rsid w:val="002C1FAE"/>
    <w:rsid w:val="002C4B13"/>
    <w:rsid w:val="002D2187"/>
    <w:rsid w:val="002D31FD"/>
    <w:rsid w:val="002D37D4"/>
    <w:rsid w:val="002D507D"/>
    <w:rsid w:val="002E00F8"/>
    <w:rsid w:val="002E22AE"/>
    <w:rsid w:val="002E30C0"/>
    <w:rsid w:val="002E68E7"/>
    <w:rsid w:val="002E78C9"/>
    <w:rsid w:val="002F045F"/>
    <w:rsid w:val="002F13CD"/>
    <w:rsid w:val="002F14D4"/>
    <w:rsid w:val="002F273D"/>
    <w:rsid w:val="002F4115"/>
    <w:rsid w:val="002F4210"/>
    <w:rsid w:val="002F587F"/>
    <w:rsid w:val="002F6FED"/>
    <w:rsid w:val="00300A59"/>
    <w:rsid w:val="003020F8"/>
    <w:rsid w:val="00302271"/>
    <w:rsid w:val="00303DEE"/>
    <w:rsid w:val="00305C3C"/>
    <w:rsid w:val="00305E71"/>
    <w:rsid w:val="00313E5B"/>
    <w:rsid w:val="003148D8"/>
    <w:rsid w:val="003173C8"/>
    <w:rsid w:val="00322AE1"/>
    <w:rsid w:val="00326565"/>
    <w:rsid w:val="00331CCD"/>
    <w:rsid w:val="00331E9F"/>
    <w:rsid w:val="00332D59"/>
    <w:rsid w:val="00333F98"/>
    <w:rsid w:val="0033425E"/>
    <w:rsid w:val="003406AB"/>
    <w:rsid w:val="00340CA0"/>
    <w:rsid w:val="00341D1E"/>
    <w:rsid w:val="00342227"/>
    <w:rsid w:val="00345B3F"/>
    <w:rsid w:val="00352E1F"/>
    <w:rsid w:val="003552AF"/>
    <w:rsid w:val="00356FD6"/>
    <w:rsid w:val="00357756"/>
    <w:rsid w:val="0035780A"/>
    <w:rsid w:val="003604FE"/>
    <w:rsid w:val="00360CA8"/>
    <w:rsid w:val="00362C5B"/>
    <w:rsid w:val="003635DF"/>
    <w:rsid w:val="003641EF"/>
    <w:rsid w:val="00364A01"/>
    <w:rsid w:val="00364B8C"/>
    <w:rsid w:val="00365EB4"/>
    <w:rsid w:val="00367F45"/>
    <w:rsid w:val="00371587"/>
    <w:rsid w:val="003728B9"/>
    <w:rsid w:val="0037427D"/>
    <w:rsid w:val="00380343"/>
    <w:rsid w:val="00381CF3"/>
    <w:rsid w:val="00382068"/>
    <w:rsid w:val="00383167"/>
    <w:rsid w:val="00383826"/>
    <w:rsid w:val="00384F97"/>
    <w:rsid w:val="00390110"/>
    <w:rsid w:val="003920F2"/>
    <w:rsid w:val="003927B8"/>
    <w:rsid w:val="00392B61"/>
    <w:rsid w:val="003978DB"/>
    <w:rsid w:val="00397C9F"/>
    <w:rsid w:val="003A3889"/>
    <w:rsid w:val="003A60F3"/>
    <w:rsid w:val="003B4A5C"/>
    <w:rsid w:val="003B54D0"/>
    <w:rsid w:val="003C0CE7"/>
    <w:rsid w:val="003C62E1"/>
    <w:rsid w:val="003D2140"/>
    <w:rsid w:val="003D2DA7"/>
    <w:rsid w:val="003D3106"/>
    <w:rsid w:val="003D3C01"/>
    <w:rsid w:val="003D54F9"/>
    <w:rsid w:val="003D7497"/>
    <w:rsid w:val="003E206E"/>
    <w:rsid w:val="003E21F0"/>
    <w:rsid w:val="003E35B8"/>
    <w:rsid w:val="003E4A33"/>
    <w:rsid w:val="003E4EDA"/>
    <w:rsid w:val="003E7AE4"/>
    <w:rsid w:val="003F6D32"/>
    <w:rsid w:val="003F7C1C"/>
    <w:rsid w:val="004019C7"/>
    <w:rsid w:val="00403EE2"/>
    <w:rsid w:val="004041E2"/>
    <w:rsid w:val="004056D9"/>
    <w:rsid w:val="00406B9C"/>
    <w:rsid w:val="004123BB"/>
    <w:rsid w:val="00412BD8"/>
    <w:rsid w:val="00414B9F"/>
    <w:rsid w:val="00415C1C"/>
    <w:rsid w:val="00420BA8"/>
    <w:rsid w:val="00424866"/>
    <w:rsid w:val="00431361"/>
    <w:rsid w:val="00433C0E"/>
    <w:rsid w:val="00435C5A"/>
    <w:rsid w:val="0044069D"/>
    <w:rsid w:val="004442BB"/>
    <w:rsid w:val="0044547E"/>
    <w:rsid w:val="004473F7"/>
    <w:rsid w:val="00452195"/>
    <w:rsid w:val="004565D9"/>
    <w:rsid w:val="004617F2"/>
    <w:rsid w:val="004668E8"/>
    <w:rsid w:val="00471231"/>
    <w:rsid w:val="00471AAD"/>
    <w:rsid w:val="00472AD1"/>
    <w:rsid w:val="00475D2F"/>
    <w:rsid w:val="004808C6"/>
    <w:rsid w:val="00480F44"/>
    <w:rsid w:val="004816DF"/>
    <w:rsid w:val="00481DA1"/>
    <w:rsid w:val="0048404F"/>
    <w:rsid w:val="00484D03"/>
    <w:rsid w:val="00487047"/>
    <w:rsid w:val="00492487"/>
    <w:rsid w:val="00492D6B"/>
    <w:rsid w:val="004944B6"/>
    <w:rsid w:val="00497E50"/>
    <w:rsid w:val="004A38CF"/>
    <w:rsid w:val="004A3FAB"/>
    <w:rsid w:val="004A502C"/>
    <w:rsid w:val="004B0D03"/>
    <w:rsid w:val="004B207B"/>
    <w:rsid w:val="004B2A8B"/>
    <w:rsid w:val="004B62D3"/>
    <w:rsid w:val="004B72A5"/>
    <w:rsid w:val="004C70E0"/>
    <w:rsid w:val="004C7241"/>
    <w:rsid w:val="004D103F"/>
    <w:rsid w:val="004D2F4F"/>
    <w:rsid w:val="004D3A41"/>
    <w:rsid w:val="004D4A68"/>
    <w:rsid w:val="004D4B7D"/>
    <w:rsid w:val="004E4EC0"/>
    <w:rsid w:val="004F0B11"/>
    <w:rsid w:val="004F5056"/>
    <w:rsid w:val="004F61C5"/>
    <w:rsid w:val="004F6694"/>
    <w:rsid w:val="00501191"/>
    <w:rsid w:val="0050257D"/>
    <w:rsid w:val="00504234"/>
    <w:rsid w:val="005054B9"/>
    <w:rsid w:val="0051021F"/>
    <w:rsid w:val="005108C7"/>
    <w:rsid w:val="0051096A"/>
    <w:rsid w:val="00512D18"/>
    <w:rsid w:val="005132D1"/>
    <w:rsid w:val="00517A06"/>
    <w:rsid w:val="00520B29"/>
    <w:rsid w:val="00525AE0"/>
    <w:rsid w:val="00530C2F"/>
    <w:rsid w:val="005318C7"/>
    <w:rsid w:val="00532D60"/>
    <w:rsid w:val="00534071"/>
    <w:rsid w:val="00535671"/>
    <w:rsid w:val="00540AB0"/>
    <w:rsid w:val="005424F5"/>
    <w:rsid w:val="0055603B"/>
    <w:rsid w:val="005578C2"/>
    <w:rsid w:val="00557AF2"/>
    <w:rsid w:val="005605A0"/>
    <w:rsid w:val="00561BA2"/>
    <w:rsid w:val="00563095"/>
    <w:rsid w:val="00566129"/>
    <w:rsid w:val="00570EA3"/>
    <w:rsid w:val="00573719"/>
    <w:rsid w:val="00576486"/>
    <w:rsid w:val="0057682F"/>
    <w:rsid w:val="00580E35"/>
    <w:rsid w:val="0058153E"/>
    <w:rsid w:val="00581AC0"/>
    <w:rsid w:val="00581B10"/>
    <w:rsid w:val="005825B6"/>
    <w:rsid w:val="00582885"/>
    <w:rsid w:val="005867E7"/>
    <w:rsid w:val="0058681C"/>
    <w:rsid w:val="005940B9"/>
    <w:rsid w:val="00595568"/>
    <w:rsid w:val="0059695A"/>
    <w:rsid w:val="00597531"/>
    <w:rsid w:val="005A2904"/>
    <w:rsid w:val="005A49DF"/>
    <w:rsid w:val="005B047D"/>
    <w:rsid w:val="005B0907"/>
    <w:rsid w:val="005B6C46"/>
    <w:rsid w:val="005C1233"/>
    <w:rsid w:val="005C1BFA"/>
    <w:rsid w:val="005C33D6"/>
    <w:rsid w:val="005C49F8"/>
    <w:rsid w:val="005C7EAF"/>
    <w:rsid w:val="005C7ECC"/>
    <w:rsid w:val="005D010E"/>
    <w:rsid w:val="005D374D"/>
    <w:rsid w:val="005D4871"/>
    <w:rsid w:val="005D66A3"/>
    <w:rsid w:val="005E5FF9"/>
    <w:rsid w:val="005E7373"/>
    <w:rsid w:val="005F0C97"/>
    <w:rsid w:val="005F19CE"/>
    <w:rsid w:val="005F1C2A"/>
    <w:rsid w:val="005F3824"/>
    <w:rsid w:val="005F6AF6"/>
    <w:rsid w:val="006001A1"/>
    <w:rsid w:val="00602231"/>
    <w:rsid w:val="00602539"/>
    <w:rsid w:val="00602E7C"/>
    <w:rsid w:val="006046EC"/>
    <w:rsid w:val="0060747E"/>
    <w:rsid w:val="00611A5D"/>
    <w:rsid w:val="006137FD"/>
    <w:rsid w:val="00614E98"/>
    <w:rsid w:val="00620715"/>
    <w:rsid w:val="00621F1A"/>
    <w:rsid w:val="006248DF"/>
    <w:rsid w:val="006304B6"/>
    <w:rsid w:val="006307E1"/>
    <w:rsid w:val="00631C4D"/>
    <w:rsid w:val="00633057"/>
    <w:rsid w:val="00635128"/>
    <w:rsid w:val="0063577F"/>
    <w:rsid w:val="0063627B"/>
    <w:rsid w:val="00636D9C"/>
    <w:rsid w:val="00637629"/>
    <w:rsid w:val="0064255A"/>
    <w:rsid w:val="00643F1C"/>
    <w:rsid w:val="00644C5E"/>
    <w:rsid w:val="0064740D"/>
    <w:rsid w:val="006561C3"/>
    <w:rsid w:val="006622F9"/>
    <w:rsid w:val="006631E6"/>
    <w:rsid w:val="0066444C"/>
    <w:rsid w:val="00664A8B"/>
    <w:rsid w:val="006655E1"/>
    <w:rsid w:val="006658CC"/>
    <w:rsid w:val="006661DE"/>
    <w:rsid w:val="00667130"/>
    <w:rsid w:val="00667961"/>
    <w:rsid w:val="0067058C"/>
    <w:rsid w:val="006715A4"/>
    <w:rsid w:val="006719C2"/>
    <w:rsid w:val="00672A5D"/>
    <w:rsid w:val="00673300"/>
    <w:rsid w:val="00673495"/>
    <w:rsid w:val="00673C4C"/>
    <w:rsid w:val="00675A93"/>
    <w:rsid w:val="00677384"/>
    <w:rsid w:val="006805B2"/>
    <w:rsid w:val="00681741"/>
    <w:rsid w:val="006876F1"/>
    <w:rsid w:val="00694C1C"/>
    <w:rsid w:val="00694C39"/>
    <w:rsid w:val="006A19CB"/>
    <w:rsid w:val="006A7419"/>
    <w:rsid w:val="006B0047"/>
    <w:rsid w:val="006B2F92"/>
    <w:rsid w:val="006B31F4"/>
    <w:rsid w:val="006B47C9"/>
    <w:rsid w:val="006B6E10"/>
    <w:rsid w:val="006C0B50"/>
    <w:rsid w:val="006C445C"/>
    <w:rsid w:val="006C603B"/>
    <w:rsid w:val="006E3246"/>
    <w:rsid w:val="006E47E1"/>
    <w:rsid w:val="006E6410"/>
    <w:rsid w:val="006E6D6E"/>
    <w:rsid w:val="006E7CCA"/>
    <w:rsid w:val="006F0966"/>
    <w:rsid w:val="006F0AC6"/>
    <w:rsid w:val="006F0E19"/>
    <w:rsid w:val="006F3565"/>
    <w:rsid w:val="006F38B8"/>
    <w:rsid w:val="006F6D09"/>
    <w:rsid w:val="00702593"/>
    <w:rsid w:val="00707C26"/>
    <w:rsid w:val="00715008"/>
    <w:rsid w:val="0071675C"/>
    <w:rsid w:val="00717208"/>
    <w:rsid w:val="00717720"/>
    <w:rsid w:val="0071797B"/>
    <w:rsid w:val="0072177C"/>
    <w:rsid w:val="00721788"/>
    <w:rsid w:val="007218F7"/>
    <w:rsid w:val="00721926"/>
    <w:rsid w:val="007238F6"/>
    <w:rsid w:val="0072552C"/>
    <w:rsid w:val="007257A8"/>
    <w:rsid w:val="00726219"/>
    <w:rsid w:val="00726A7D"/>
    <w:rsid w:val="00733C83"/>
    <w:rsid w:val="00735D36"/>
    <w:rsid w:val="00741B68"/>
    <w:rsid w:val="00745CB5"/>
    <w:rsid w:val="0074722E"/>
    <w:rsid w:val="0074788B"/>
    <w:rsid w:val="00747A20"/>
    <w:rsid w:val="0075529F"/>
    <w:rsid w:val="00756838"/>
    <w:rsid w:val="00760B1D"/>
    <w:rsid w:val="00760E09"/>
    <w:rsid w:val="0076223E"/>
    <w:rsid w:val="00762D4E"/>
    <w:rsid w:val="0077117D"/>
    <w:rsid w:val="00772CDB"/>
    <w:rsid w:val="00773190"/>
    <w:rsid w:val="00773B2B"/>
    <w:rsid w:val="00774353"/>
    <w:rsid w:val="00777E1C"/>
    <w:rsid w:val="007830EE"/>
    <w:rsid w:val="00783406"/>
    <w:rsid w:val="00784AC6"/>
    <w:rsid w:val="007853A7"/>
    <w:rsid w:val="00792280"/>
    <w:rsid w:val="0079672F"/>
    <w:rsid w:val="007A40E7"/>
    <w:rsid w:val="007B054F"/>
    <w:rsid w:val="007B0B30"/>
    <w:rsid w:val="007B17D4"/>
    <w:rsid w:val="007B3E60"/>
    <w:rsid w:val="007B7526"/>
    <w:rsid w:val="007C086A"/>
    <w:rsid w:val="007C5B8E"/>
    <w:rsid w:val="007D0346"/>
    <w:rsid w:val="007D1145"/>
    <w:rsid w:val="007D2713"/>
    <w:rsid w:val="007D280A"/>
    <w:rsid w:val="007D2D1C"/>
    <w:rsid w:val="007D45AA"/>
    <w:rsid w:val="007D4A6F"/>
    <w:rsid w:val="007D5E6F"/>
    <w:rsid w:val="007E1B0B"/>
    <w:rsid w:val="007E3985"/>
    <w:rsid w:val="007E59EA"/>
    <w:rsid w:val="007E77C8"/>
    <w:rsid w:val="007E7EF6"/>
    <w:rsid w:val="007F0116"/>
    <w:rsid w:val="007F076B"/>
    <w:rsid w:val="007F1E24"/>
    <w:rsid w:val="007F24E5"/>
    <w:rsid w:val="007F38D9"/>
    <w:rsid w:val="007F3D91"/>
    <w:rsid w:val="007F5916"/>
    <w:rsid w:val="007F5A39"/>
    <w:rsid w:val="0080712F"/>
    <w:rsid w:val="0080753F"/>
    <w:rsid w:val="00810202"/>
    <w:rsid w:val="008108F9"/>
    <w:rsid w:val="00812042"/>
    <w:rsid w:val="008135E4"/>
    <w:rsid w:val="00813EE6"/>
    <w:rsid w:val="008140C7"/>
    <w:rsid w:val="0081690A"/>
    <w:rsid w:val="008273C5"/>
    <w:rsid w:val="00827955"/>
    <w:rsid w:val="00827E90"/>
    <w:rsid w:val="008301ED"/>
    <w:rsid w:val="00832ED6"/>
    <w:rsid w:val="0083668A"/>
    <w:rsid w:val="00836EF3"/>
    <w:rsid w:val="00837B6A"/>
    <w:rsid w:val="00837C44"/>
    <w:rsid w:val="008413E4"/>
    <w:rsid w:val="008432B5"/>
    <w:rsid w:val="0084471B"/>
    <w:rsid w:val="00852B89"/>
    <w:rsid w:val="00852CA1"/>
    <w:rsid w:val="0085479D"/>
    <w:rsid w:val="00854EA7"/>
    <w:rsid w:val="0085633B"/>
    <w:rsid w:val="00860ECF"/>
    <w:rsid w:val="00863DFD"/>
    <w:rsid w:val="008642A8"/>
    <w:rsid w:val="0086563F"/>
    <w:rsid w:val="00870941"/>
    <w:rsid w:val="00872AE7"/>
    <w:rsid w:val="00873D37"/>
    <w:rsid w:val="00874D7A"/>
    <w:rsid w:val="00877FFA"/>
    <w:rsid w:val="00882F6F"/>
    <w:rsid w:val="00886201"/>
    <w:rsid w:val="00886B74"/>
    <w:rsid w:val="00887B33"/>
    <w:rsid w:val="008911A0"/>
    <w:rsid w:val="008912D0"/>
    <w:rsid w:val="008915CF"/>
    <w:rsid w:val="008916CD"/>
    <w:rsid w:val="00891762"/>
    <w:rsid w:val="00895029"/>
    <w:rsid w:val="008A0368"/>
    <w:rsid w:val="008A118D"/>
    <w:rsid w:val="008A197B"/>
    <w:rsid w:val="008A1A6A"/>
    <w:rsid w:val="008A239D"/>
    <w:rsid w:val="008A3EEB"/>
    <w:rsid w:val="008A5FD6"/>
    <w:rsid w:val="008A682E"/>
    <w:rsid w:val="008B0335"/>
    <w:rsid w:val="008B26A7"/>
    <w:rsid w:val="008B6177"/>
    <w:rsid w:val="008B7486"/>
    <w:rsid w:val="008B78CF"/>
    <w:rsid w:val="008B7D0B"/>
    <w:rsid w:val="008C2C16"/>
    <w:rsid w:val="008C5758"/>
    <w:rsid w:val="008C5A74"/>
    <w:rsid w:val="008C7F40"/>
    <w:rsid w:val="008D1DD7"/>
    <w:rsid w:val="008D5B30"/>
    <w:rsid w:val="008E064C"/>
    <w:rsid w:val="008E1DD2"/>
    <w:rsid w:val="008E29EE"/>
    <w:rsid w:val="008E3F3B"/>
    <w:rsid w:val="008E5DFA"/>
    <w:rsid w:val="008F3810"/>
    <w:rsid w:val="008F678A"/>
    <w:rsid w:val="008F6980"/>
    <w:rsid w:val="008F703E"/>
    <w:rsid w:val="00902DB7"/>
    <w:rsid w:val="00903BBF"/>
    <w:rsid w:val="0090566C"/>
    <w:rsid w:val="00906C69"/>
    <w:rsid w:val="00906DF0"/>
    <w:rsid w:val="009101C7"/>
    <w:rsid w:val="009115AE"/>
    <w:rsid w:val="009123EB"/>
    <w:rsid w:val="00913F3C"/>
    <w:rsid w:val="00914D16"/>
    <w:rsid w:val="00915C01"/>
    <w:rsid w:val="0091603D"/>
    <w:rsid w:val="009172B4"/>
    <w:rsid w:val="009173EF"/>
    <w:rsid w:val="009207CF"/>
    <w:rsid w:val="0092497F"/>
    <w:rsid w:val="00925563"/>
    <w:rsid w:val="00925EBF"/>
    <w:rsid w:val="00927BBB"/>
    <w:rsid w:val="0093423F"/>
    <w:rsid w:val="00936391"/>
    <w:rsid w:val="00936E3B"/>
    <w:rsid w:val="00936F47"/>
    <w:rsid w:val="00940C18"/>
    <w:rsid w:val="00940D12"/>
    <w:rsid w:val="00945102"/>
    <w:rsid w:val="009452B6"/>
    <w:rsid w:val="00946B74"/>
    <w:rsid w:val="0095001A"/>
    <w:rsid w:val="0095201E"/>
    <w:rsid w:val="00952307"/>
    <w:rsid w:val="00954B36"/>
    <w:rsid w:val="009551C3"/>
    <w:rsid w:val="0095546F"/>
    <w:rsid w:val="00955AD4"/>
    <w:rsid w:val="009562AF"/>
    <w:rsid w:val="009604E9"/>
    <w:rsid w:val="00960724"/>
    <w:rsid w:val="009612EF"/>
    <w:rsid w:val="00971AC2"/>
    <w:rsid w:val="00972F38"/>
    <w:rsid w:val="00973AC3"/>
    <w:rsid w:val="00973E82"/>
    <w:rsid w:val="00974AE5"/>
    <w:rsid w:val="0097512E"/>
    <w:rsid w:val="00975F33"/>
    <w:rsid w:val="009765CE"/>
    <w:rsid w:val="00977DBA"/>
    <w:rsid w:val="0098025B"/>
    <w:rsid w:val="00980502"/>
    <w:rsid w:val="00981CA5"/>
    <w:rsid w:val="009837F9"/>
    <w:rsid w:val="00986EBE"/>
    <w:rsid w:val="0098702A"/>
    <w:rsid w:val="00987336"/>
    <w:rsid w:val="009913E9"/>
    <w:rsid w:val="00992112"/>
    <w:rsid w:val="009951B9"/>
    <w:rsid w:val="009A193A"/>
    <w:rsid w:val="009A26F6"/>
    <w:rsid w:val="009A3A3E"/>
    <w:rsid w:val="009A455E"/>
    <w:rsid w:val="009A4E77"/>
    <w:rsid w:val="009A4E9F"/>
    <w:rsid w:val="009A7334"/>
    <w:rsid w:val="009A74F8"/>
    <w:rsid w:val="009B1B34"/>
    <w:rsid w:val="009B6B6F"/>
    <w:rsid w:val="009C094A"/>
    <w:rsid w:val="009C257E"/>
    <w:rsid w:val="009C2C19"/>
    <w:rsid w:val="009C3E88"/>
    <w:rsid w:val="009C5C04"/>
    <w:rsid w:val="009C75B1"/>
    <w:rsid w:val="009D13F5"/>
    <w:rsid w:val="009D1D00"/>
    <w:rsid w:val="009D28CB"/>
    <w:rsid w:val="009F27EA"/>
    <w:rsid w:val="009F3290"/>
    <w:rsid w:val="009F3EEB"/>
    <w:rsid w:val="009F4144"/>
    <w:rsid w:val="009F4511"/>
    <w:rsid w:val="009F7938"/>
    <w:rsid w:val="00A00418"/>
    <w:rsid w:val="00A0130F"/>
    <w:rsid w:val="00A04A6B"/>
    <w:rsid w:val="00A05D79"/>
    <w:rsid w:val="00A05FC9"/>
    <w:rsid w:val="00A1070D"/>
    <w:rsid w:val="00A146B2"/>
    <w:rsid w:val="00A20489"/>
    <w:rsid w:val="00A21E92"/>
    <w:rsid w:val="00A231B1"/>
    <w:rsid w:val="00A241B4"/>
    <w:rsid w:val="00A262DD"/>
    <w:rsid w:val="00A26626"/>
    <w:rsid w:val="00A31941"/>
    <w:rsid w:val="00A44A6D"/>
    <w:rsid w:val="00A5062A"/>
    <w:rsid w:val="00A5356F"/>
    <w:rsid w:val="00A61A5E"/>
    <w:rsid w:val="00A633C5"/>
    <w:rsid w:val="00A673D1"/>
    <w:rsid w:val="00A7101C"/>
    <w:rsid w:val="00A72263"/>
    <w:rsid w:val="00A76F7F"/>
    <w:rsid w:val="00A804C7"/>
    <w:rsid w:val="00A829B7"/>
    <w:rsid w:val="00A835AA"/>
    <w:rsid w:val="00A837F8"/>
    <w:rsid w:val="00A87A68"/>
    <w:rsid w:val="00A900A5"/>
    <w:rsid w:val="00A91534"/>
    <w:rsid w:val="00A92A33"/>
    <w:rsid w:val="00A9421D"/>
    <w:rsid w:val="00A97F39"/>
    <w:rsid w:val="00AB28B2"/>
    <w:rsid w:val="00AB3D77"/>
    <w:rsid w:val="00AB4537"/>
    <w:rsid w:val="00AB47AE"/>
    <w:rsid w:val="00AB4D23"/>
    <w:rsid w:val="00AB7051"/>
    <w:rsid w:val="00AC1BC0"/>
    <w:rsid w:val="00AC32DE"/>
    <w:rsid w:val="00AC67AC"/>
    <w:rsid w:val="00AD5B49"/>
    <w:rsid w:val="00AD6260"/>
    <w:rsid w:val="00AD62D7"/>
    <w:rsid w:val="00AD6A07"/>
    <w:rsid w:val="00AE2295"/>
    <w:rsid w:val="00AE239C"/>
    <w:rsid w:val="00AE277B"/>
    <w:rsid w:val="00AE296D"/>
    <w:rsid w:val="00AE34FA"/>
    <w:rsid w:val="00AF0178"/>
    <w:rsid w:val="00AF1997"/>
    <w:rsid w:val="00B02288"/>
    <w:rsid w:val="00B044A9"/>
    <w:rsid w:val="00B11B4A"/>
    <w:rsid w:val="00B12536"/>
    <w:rsid w:val="00B15D92"/>
    <w:rsid w:val="00B1627F"/>
    <w:rsid w:val="00B167F5"/>
    <w:rsid w:val="00B16E2C"/>
    <w:rsid w:val="00B179B0"/>
    <w:rsid w:val="00B17C97"/>
    <w:rsid w:val="00B211FB"/>
    <w:rsid w:val="00B2137C"/>
    <w:rsid w:val="00B23177"/>
    <w:rsid w:val="00B2319E"/>
    <w:rsid w:val="00B23606"/>
    <w:rsid w:val="00B255FC"/>
    <w:rsid w:val="00B25626"/>
    <w:rsid w:val="00B30C9A"/>
    <w:rsid w:val="00B3279B"/>
    <w:rsid w:val="00B356AA"/>
    <w:rsid w:val="00B3659C"/>
    <w:rsid w:val="00B37BCD"/>
    <w:rsid w:val="00B43253"/>
    <w:rsid w:val="00B50834"/>
    <w:rsid w:val="00B50B4E"/>
    <w:rsid w:val="00B5236C"/>
    <w:rsid w:val="00B52914"/>
    <w:rsid w:val="00B55981"/>
    <w:rsid w:val="00B55E92"/>
    <w:rsid w:val="00B6085E"/>
    <w:rsid w:val="00B62DEB"/>
    <w:rsid w:val="00B63536"/>
    <w:rsid w:val="00B65117"/>
    <w:rsid w:val="00B66A3D"/>
    <w:rsid w:val="00B70F91"/>
    <w:rsid w:val="00B749C6"/>
    <w:rsid w:val="00B7555B"/>
    <w:rsid w:val="00B804F9"/>
    <w:rsid w:val="00B808FA"/>
    <w:rsid w:val="00B80A76"/>
    <w:rsid w:val="00B8277F"/>
    <w:rsid w:val="00B90DEA"/>
    <w:rsid w:val="00B91A3B"/>
    <w:rsid w:val="00B9435D"/>
    <w:rsid w:val="00B946C3"/>
    <w:rsid w:val="00B95817"/>
    <w:rsid w:val="00B96B93"/>
    <w:rsid w:val="00BA0A7C"/>
    <w:rsid w:val="00BA0EE0"/>
    <w:rsid w:val="00BA1BD0"/>
    <w:rsid w:val="00BA1F96"/>
    <w:rsid w:val="00BA3127"/>
    <w:rsid w:val="00BA431A"/>
    <w:rsid w:val="00BA49FB"/>
    <w:rsid w:val="00BA7A56"/>
    <w:rsid w:val="00BB47FE"/>
    <w:rsid w:val="00BB7149"/>
    <w:rsid w:val="00BB7431"/>
    <w:rsid w:val="00BC1EDE"/>
    <w:rsid w:val="00BC21C7"/>
    <w:rsid w:val="00BC492D"/>
    <w:rsid w:val="00BC7FDC"/>
    <w:rsid w:val="00BD53D4"/>
    <w:rsid w:val="00BD5F7E"/>
    <w:rsid w:val="00BE036F"/>
    <w:rsid w:val="00BE0ADC"/>
    <w:rsid w:val="00BE0BE2"/>
    <w:rsid w:val="00BE1B18"/>
    <w:rsid w:val="00BE32A4"/>
    <w:rsid w:val="00BE32F0"/>
    <w:rsid w:val="00BE3572"/>
    <w:rsid w:val="00BE437D"/>
    <w:rsid w:val="00BE6A8E"/>
    <w:rsid w:val="00BE7D36"/>
    <w:rsid w:val="00BF0FAD"/>
    <w:rsid w:val="00BF16BB"/>
    <w:rsid w:val="00BF18FC"/>
    <w:rsid w:val="00BF242C"/>
    <w:rsid w:val="00BF5F3C"/>
    <w:rsid w:val="00BF6171"/>
    <w:rsid w:val="00BF6343"/>
    <w:rsid w:val="00BF717B"/>
    <w:rsid w:val="00BF7E1D"/>
    <w:rsid w:val="00C0247D"/>
    <w:rsid w:val="00C02D1F"/>
    <w:rsid w:val="00C062CC"/>
    <w:rsid w:val="00C06407"/>
    <w:rsid w:val="00C1174F"/>
    <w:rsid w:val="00C11E37"/>
    <w:rsid w:val="00C12E47"/>
    <w:rsid w:val="00C15CED"/>
    <w:rsid w:val="00C174A4"/>
    <w:rsid w:val="00C22335"/>
    <w:rsid w:val="00C22C63"/>
    <w:rsid w:val="00C23102"/>
    <w:rsid w:val="00C24CBD"/>
    <w:rsid w:val="00C325AF"/>
    <w:rsid w:val="00C34B61"/>
    <w:rsid w:val="00C34D7B"/>
    <w:rsid w:val="00C35E44"/>
    <w:rsid w:val="00C370E5"/>
    <w:rsid w:val="00C3725E"/>
    <w:rsid w:val="00C435A8"/>
    <w:rsid w:val="00C45D10"/>
    <w:rsid w:val="00C46FA2"/>
    <w:rsid w:val="00C503DF"/>
    <w:rsid w:val="00C50A08"/>
    <w:rsid w:val="00C51337"/>
    <w:rsid w:val="00C5346B"/>
    <w:rsid w:val="00C57507"/>
    <w:rsid w:val="00C613D4"/>
    <w:rsid w:val="00C626B0"/>
    <w:rsid w:val="00C70E0B"/>
    <w:rsid w:val="00C71514"/>
    <w:rsid w:val="00C73B90"/>
    <w:rsid w:val="00C75B08"/>
    <w:rsid w:val="00C85390"/>
    <w:rsid w:val="00C85A82"/>
    <w:rsid w:val="00C85E66"/>
    <w:rsid w:val="00C92526"/>
    <w:rsid w:val="00C93D21"/>
    <w:rsid w:val="00C93F9D"/>
    <w:rsid w:val="00C95DE6"/>
    <w:rsid w:val="00CA0CF4"/>
    <w:rsid w:val="00CA1C44"/>
    <w:rsid w:val="00CA3E11"/>
    <w:rsid w:val="00CA4401"/>
    <w:rsid w:val="00CA4CD8"/>
    <w:rsid w:val="00CA5613"/>
    <w:rsid w:val="00CA57F2"/>
    <w:rsid w:val="00CB221D"/>
    <w:rsid w:val="00CB2D98"/>
    <w:rsid w:val="00CC108D"/>
    <w:rsid w:val="00CC13A6"/>
    <w:rsid w:val="00CD2A00"/>
    <w:rsid w:val="00CD66F3"/>
    <w:rsid w:val="00CD79B1"/>
    <w:rsid w:val="00CE0F7B"/>
    <w:rsid w:val="00CE5641"/>
    <w:rsid w:val="00CE73D8"/>
    <w:rsid w:val="00CF4E82"/>
    <w:rsid w:val="00D02F0D"/>
    <w:rsid w:val="00D04D8F"/>
    <w:rsid w:val="00D05C02"/>
    <w:rsid w:val="00D06A33"/>
    <w:rsid w:val="00D22624"/>
    <w:rsid w:val="00D23850"/>
    <w:rsid w:val="00D24A4D"/>
    <w:rsid w:val="00D357E1"/>
    <w:rsid w:val="00D3598E"/>
    <w:rsid w:val="00D40F27"/>
    <w:rsid w:val="00D4410C"/>
    <w:rsid w:val="00D44E74"/>
    <w:rsid w:val="00D46387"/>
    <w:rsid w:val="00D46527"/>
    <w:rsid w:val="00D54722"/>
    <w:rsid w:val="00D565BF"/>
    <w:rsid w:val="00D56C9F"/>
    <w:rsid w:val="00D57EC4"/>
    <w:rsid w:val="00D67A8F"/>
    <w:rsid w:val="00D75EE8"/>
    <w:rsid w:val="00D81DAC"/>
    <w:rsid w:val="00D87075"/>
    <w:rsid w:val="00D9012A"/>
    <w:rsid w:val="00D922A8"/>
    <w:rsid w:val="00DA0E1C"/>
    <w:rsid w:val="00DB0713"/>
    <w:rsid w:val="00DB07C8"/>
    <w:rsid w:val="00DB5BDF"/>
    <w:rsid w:val="00DB6E88"/>
    <w:rsid w:val="00DB7C99"/>
    <w:rsid w:val="00DC05A7"/>
    <w:rsid w:val="00DC4DA2"/>
    <w:rsid w:val="00DD76B9"/>
    <w:rsid w:val="00DE0E2F"/>
    <w:rsid w:val="00DE2495"/>
    <w:rsid w:val="00DE49B0"/>
    <w:rsid w:val="00DE5D72"/>
    <w:rsid w:val="00DE69D6"/>
    <w:rsid w:val="00DE7F07"/>
    <w:rsid w:val="00DF0506"/>
    <w:rsid w:val="00DF096D"/>
    <w:rsid w:val="00DF3A2E"/>
    <w:rsid w:val="00DF5A94"/>
    <w:rsid w:val="00E009E8"/>
    <w:rsid w:val="00E03461"/>
    <w:rsid w:val="00E0372B"/>
    <w:rsid w:val="00E03CF3"/>
    <w:rsid w:val="00E04DF1"/>
    <w:rsid w:val="00E05178"/>
    <w:rsid w:val="00E11174"/>
    <w:rsid w:val="00E14160"/>
    <w:rsid w:val="00E20A4A"/>
    <w:rsid w:val="00E224E5"/>
    <w:rsid w:val="00E275D5"/>
    <w:rsid w:val="00E27C77"/>
    <w:rsid w:val="00E31EBC"/>
    <w:rsid w:val="00E34CD5"/>
    <w:rsid w:val="00E356FA"/>
    <w:rsid w:val="00E420AC"/>
    <w:rsid w:val="00E456CF"/>
    <w:rsid w:val="00E520E1"/>
    <w:rsid w:val="00E54346"/>
    <w:rsid w:val="00E62C71"/>
    <w:rsid w:val="00E66F4E"/>
    <w:rsid w:val="00E6722B"/>
    <w:rsid w:val="00E71D36"/>
    <w:rsid w:val="00E723FB"/>
    <w:rsid w:val="00E85D95"/>
    <w:rsid w:val="00E873EC"/>
    <w:rsid w:val="00E919B0"/>
    <w:rsid w:val="00E92C9F"/>
    <w:rsid w:val="00E93866"/>
    <w:rsid w:val="00E964FD"/>
    <w:rsid w:val="00EA02C6"/>
    <w:rsid w:val="00EA1D76"/>
    <w:rsid w:val="00EA254D"/>
    <w:rsid w:val="00EA63E0"/>
    <w:rsid w:val="00EA642A"/>
    <w:rsid w:val="00EA7217"/>
    <w:rsid w:val="00EA7A28"/>
    <w:rsid w:val="00EB55EF"/>
    <w:rsid w:val="00EC43F0"/>
    <w:rsid w:val="00ED0D9F"/>
    <w:rsid w:val="00ED3F94"/>
    <w:rsid w:val="00ED518B"/>
    <w:rsid w:val="00EE746D"/>
    <w:rsid w:val="00EE788B"/>
    <w:rsid w:val="00EF202B"/>
    <w:rsid w:val="00EF2D20"/>
    <w:rsid w:val="00EF38BF"/>
    <w:rsid w:val="00EF3C5A"/>
    <w:rsid w:val="00F00EB8"/>
    <w:rsid w:val="00F00FC8"/>
    <w:rsid w:val="00F01261"/>
    <w:rsid w:val="00F041AE"/>
    <w:rsid w:val="00F042AB"/>
    <w:rsid w:val="00F07976"/>
    <w:rsid w:val="00F1000D"/>
    <w:rsid w:val="00F13040"/>
    <w:rsid w:val="00F1606C"/>
    <w:rsid w:val="00F16ED1"/>
    <w:rsid w:val="00F206F0"/>
    <w:rsid w:val="00F22015"/>
    <w:rsid w:val="00F23A20"/>
    <w:rsid w:val="00F243FA"/>
    <w:rsid w:val="00F32EBE"/>
    <w:rsid w:val="00F37AC5"/>
    <w:rsid w:val="00F47201"/>
    <w:rsid w:val="00F5219C"/>
    <w:rsid w:val="00F5263D"/>
    <w:rsid w:val="00F55568"/>
    <w:rsid w:val="00F5606B"/>
    <w:rsid w:val="00F56B5B"/>
    <w:rsid w:val="00F57526"/>
    <w:rsid w:val="00F65CED"/>
    <w:rsid w:val="00F65D75"/>
    <w:rsid w:val="00F6684E"/>
    <w:rsid w:val="00F70A3E"/>
    <w:rsid w:val="00F72EFE"/>
    <w:rsid w:val="00F732AE"/>
    <w:rsid w:val="00F74CEC"/>
    <w:rsid w:val="00F760C4"/>
    <w:rsid w:val="00F77092"/>
    <w:rsid w:val="00F80CB3"/>
    <w:rsid w:val="00F818B4"/>
    <w:rsid w:val="00F81965"/>
    <w:rsid w:val="00F874D5"/>
    <w:rsid w:val="00F91F95"/>
    <w:rsid w:val="00F926EF"/>
    <w:rsid w:val="00F94B0A"/>
    <w:rsid w:val="00FA1BBE"/>
    <w:rsid w:val="00FA2C4E"/>
    <w:rsid w:val="00FA39F5"/>
    <w:rsid w:val="00FA49A9"/>
    <w:rsid w:val="00FA69E0"/>
    <w:rsid w:val="00FA75B3"/>
    <w:rsid w:val="00FB249D"/>
    <w:rsid w:val="00FB7926"/>
    <w:rsid w:val="00FB7A32"/>
    <w:rsid w:val="00FB7ED1"/>
    <w:rsid w:val="00FC2AB2"/>
    <w:rsid w:val="00FC468E"/>
    <w:rsid w:val="00FC4FA3"/>
    <w:rsid w:val="00FC5224"/>
    <w:rsid w:val="00FC5DE1"/>
    <w:rsid w:val="00FD003B"/>
    <w:rsid w:val="00FD063C"/>
    <w:rsid w:val="00FD14F5"/>
    <w:rsid w:val="00FD1E7A"/>
    <w:rsid w:val="00FD22B3"/>
    <w:rsid w:val="00FD2A4A"/>
    <w:rsid w:val="00FD6BE9"/>
    <w:rsid w:val="00FE1C24"/>
    <w:rsid w:val="00FE31A1"/>
    <w:rsid w:val="00FE5BFC"/>
    <w:rsid w:val="00FE7C74"/>
    <w:rsid w:val="00FF0415"/>
    <w:rsid w:val="00FF06F8"/>
    <w:rsid w:val="00FF16B7"/>
    <w:rsid w:val="00FF5CA3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5E1"/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6655E1"/>
    <w:pPr>
      <w:keepNext/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6655E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A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6655E1"/>
  </w:style>
  <w:style w:type="character" w:styleId="Hyperlink">
    <w:name w:val="Hyperlink"/>
    <w:rsid w:val="006655E1"/>
    <w:rPr>
      <w:color w:val="0000FF"/>
      <w:u w:val="single"/>
    </w:rPr>
  </w:style>
  <w:style w:type="character" w:customStyle="1" w:styleId="Heading1Char">
    <w:name w:val="Heading 1 Char"/>
    <w:rsid w:val="006655E1"/>
    <w:rPr>
      <w:rFonts w:ascii="Cambria" w:eastAsia="Times New Roman" w:hAnsi="Cambria" w:cs="Times New Roman"/>
      <w:b/>
      <w:bCs/>
      <w:kern w:val="1"/>
      <w:sz w:val="32"/>
      <w:szCs w:val="32"/>
      <w:lang w:val="en-GB"/>
    </w:rPr>
  </w:style>
  <w:style w:type="character" w:customStyle="1" w:styleId="ResCompany">
    <w:name w:val="ResCompany"/>
    <w:rsid w:val="006655E1"/>
    <w:rPr>
      <w:rFonts w:ascii="Times" w:hAnsi="Times"/>
      <w:b/>
      <w:i/>
      <w:position w:val="0"/>
      <w:sz w:val="18"/>
      <w:vertAlign w:val="baseline"/>
    </w:rPr>
  </w:style>
  <w:style w:type="character" w:styleId="FollowedHyperlink">
    <w:name w:val="FollowedHyperlink"/>
    <w:rsid w:val="006655E1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6655E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6655E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val="en-US"/>
    </w:rPr>
  </w:style>
  <w:style w:type="paragraph" w:styleId="List">
    <w:name w:val="List"/>
    <w:basedOn w:val="BodyText"/>
    <w:rsid w:val="006655E1"/>
    <w:rPr>
      <w:rFonts w:cs="Tahoma"/>
    </w:rPr>
  </w:style>
  <w:style w:type="paragraph" w:styleId="Caption">
    <w:name w:val="caption"/>
    <w:basedOn w:val="Normal"/>
    <w:qFormat/>
    <w:rsid w:val="006655E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655E1"/>
    <w:pPr>
      <w:suppressLineNumbers/>
    </w:pPr>
    <w:rPr>
      <w:rFonts w:cs="Tahoma"/>
    </w:rPr>
  </w:style>
  <w:style w:type="paragraph" w:styleId="PlainText">
    <w:name w:val="Plain Text"/>
    <w:basedOn w:val="Normal"/>
    <w:rsid w:val="006655E1"/>
    <w:rPr>
      <w:rFonts w:ascii="Courier New" w:hAnsi="Courier New"/>
      <w:sz w:val="20"/>
      <w:szCs w:val="20"/>
      <w:lang w:val="en-US"/>
    </w:rPr>
  </w:style>
  <w:style w:type="paragraph" w:styleId="NormalWeb">
    <w:name w:val="Normal (Web)"/>
    <w:basedOn w:val="Normal"/>
    <w:rsid w:val="006655E1"/>
    <w:pPr>
      <w:spacing w:before="280" w:after="280"/>
    </w:pPr>
    <w:rPr>
      <w:lang w:val="en-US"/>
    </w:rPr>
  </w:style>
  <w:style w:type="paragraph" w:styleId="Footer">
    <w:name w:val="footer"/>
    <w:basedOn w:val="Normal"/>
    <w:link w:val="FooterChar"/>
    <w:uiPriority w:val="99"/>
    <w:rsid w:val="006655E1"/>
    <w:pPr>
      <w:suppressLineNumbers/>
      <w:tabs>
        <w:tab w:val="center" w:pos="4320"/>
        <w:tab w:val="right" w:pos="8640"/>
      </w:tabs>
    </w:pPr>
  </w:style>
  <w:style w:type="paragraph" w:customStyle="1" w:styleId="ResTitle">
    <w:name w:val="ResTitle"/>
    <w:basedOn w:val="Footer"/>
    <w:rsid w:val="006655E1"/>
    <w:pPr>
      <w:tabs>
        <w:tab w:val="center" w:pos="4680"/>
        <w:tab w:val="center" w:pos="5040"/>
        <w:tab w:val="right" w:pos="9360"/>
      </w:tabs>
      <w:spacing w:after="80"/>
      <w:ind w:left="360"/>
    </w:pPr>
    <w:rPr>
      <w:rFonts w:ascii="Times" w:hAnsi="Times"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655E1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US"/>
    </w:rPr>
  </w:style>
  <w:style w:type="character" w:customStyle="1" w:styleId="null">
    <w:name w:val="null"/>
    <w:basedOn w:val="DefaultParagraphFont"/>
    <w:rsid w:val="00C0247D"/>
  </w:style>
  <w:style w:type="paragraph" w:styleId="Header">
    <w:name w:val="header"/>
    <w:basedOn w:val="Normal"/>
    <w:link w:val="HeaderChar"/>
    <w:unhideWhenUsed/>
    <w:rsid w:val="002F58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F587F"/>
    <w:rPr>
      <w:sz w:val="24"/>
      <w:szCs w:val="24"/>
      <w:lang w:val="en-GB"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2F587F"/>
    <w:rPr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8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7F"/>
    <w:rPr>
      <w:rFonts w:ascii="Tahoma" w:hAnsi="Tahoma" w:cs="Tahoma"/>
      <w:sz w:val="16"/>
      <w:szCs w:val="16"/>
      <w:lang w:val="en-GB"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1C9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1C9B"/>
    <w:rPr>
      <w:sz w:val="24"/>
      <w:szCs w:val="24"/>
      <w:lang w:val="en-GB" w:eastAsia="ar-SA"/>
    </w:rPr>
  </w:style>
  <w:style w:type="character" w:styleId="Strong">
    <w:name w:val="Strong"/>
    <w:qFormat/>
    <w:rsid w:val="00151C9B"/>
    <w:rPr>
      <w:b/>
      <w:bCs/>
    </w:rPr>
  </w:style>
  <w:style w:type="paragraph" w:customStyle="1" w:styleId="Normal1">
    <w:name w:val="Normal1"/>
    <w:basedOn w:val="Normal"/>
    <w:rsid w:val="00151C9B"/>
    <w:pPr>
      <w:widowControl w:val="0"/>
      <w:suppressAutoHyphens/>
      <w:autoSpaceDE w:val="0"/>
    </w:pPr>
    <w:rPr>
      <w:szCs w:val="20"/>
      <w:lang w:val="en-US" w:eastAsia="en-US"/>
    </w:rPr>
  </w:style>
  <w:style w:type="paragraph" w:customStyle="1" w:styleId="Cog-bullet">
    <w:name w:val="Cog-bullet"/>
    <w:basedOn w:val="Normal"/>
    <w:rsid w:val="00DF0506"/>
    <w:pPr>
      <w:keepNext/>
      <w:numPr>
        <w:numId w:val="36"/>
      </w:numPr>
      <w:spacing w:before="60" w:after="60" w:line="260" w:lineRule="atLeast"/>
    </w:pPr>
    <w:rPr>
      <w:rFonts w:ascii="Arial" w:hAnsi="Arial"/>
      <w:color w:val="000000"/>
      <w:sz w:val="18"/>
      <w:szCs w:val="20"/>
      <w:lang w:val="en-US" w:eastAsia="en-US"/>
    </w:rPr>
  </w:style>
  <w:style w:type="paragraph" w:customStyle="1" w:styleId="Cog-H2a">
    <w:name w:val="Cog-H2a"/>
    <w:basedOn w:val="Heading2"/>
    <w:next w:val="Normal"/>
    <w:rsid w:val="00DF0506"/>
    <w:pPr>
      <w:spacing w:before="0" w:after="120"/>
    </w:pPr>
    <w:rPr>
      <w:rFonts w:cs="Times New Roman"/>
      <w:bCs w:val="0"/>
      <w:i w:val="0"/>
      <w:iCs w:val="0"/>
      <w:color w:val="000080"/>
      <w:sz w:val="24"/>
      <w:szCs w:val="20"/>
      <w:lang w:val="en-US" w:eastAsia="en-US"/>
    </w:rPr>
  </w:style>
  <w:style w:type="character" w:customStyle="1" w:styleId="apple-style-span">
    <w:name w:val="apple-style-span"/>
    <w:rsid w:val="00DF0506"/>
  </w:style>
  <w:style w:type="paragraph" w:customStyle="1" w:styleId="Cog-body">
    <w:name w:val="Cog-body"/>
    <w:basedOn w:val="Normal"/>
    <w:rsid w:val="008911A0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D6A0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AD6A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Jitesh</dc:creator>
  <cp:lastModifiedBy>TANYA</cp:lastModifiedBy>
  <cp:revision>744</cp:revision>
  <cp:lastPrinted>1900-12-31T18:30:00Z</cp:lastPrinted>
  <dcterms:created xsi:type="dcterms:W3CDTF">2014-07-24T06:32:00Z</dcterms:created>
  <dcterms:modified xsi:type="dcterms:W3CDTF">2016-06-06T17:53:00Z</dcterms:modified>
</cp:coreProperties>
</file>